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F23" w:rsidRDefault="00966F23" w:rsidP="00966F23">
      <w:pPr>
        <w:autoSpaceDE w:val="0"/>
        <w:autoSpaceDN w:val="0"/>
        <w:adjustRightInd w:val="0"/>
        <w:rPr>
          <w:rFonts w:ascii="Helvetica Neue" w:hAnsi="Helvetica Neue" w:cs="Helvetica Neue"/>
          <w:b/>
          <w:bCs/>
          <w:color w:val="000000"/>
          <w:sz w:val="60"/>
          <w:szCs w:val="60"/>
        </w:rPr>
      </w:pPr>
      <w:r>
        <w:rPr>
          <w:rFonts w:ascii="Helvetica Neue" w:hAnsi="Helvetica Neue" w:cs="Helvetica Neue"/>
          <w:b/>
          <w:bCs/>
          <w:color w:val="000000"/>
          <w:sz w:val="60"/>
          <w:szCs w:val="60"/>
        </w:rPr>
        <w:t>Milestone 1</w:t>
      </w:r>
    </w:p>
    <w:p w:rsidR="00966F23" w:rsidRDefault="00966F23" w:rsidP="00966F23">
      <w:pPr>
        <w:autoSpaceDE w:val="0"/>
        <w:autoSpaceDN w:val="0"/>
        <w:adjustRightInd w:val="0"/>
        <w:rPr>
          <w:rFonts w:ascii="Helvetica Neue" w:hAnsi="Helvetica Neue" w:cs="Helvetica Neue"/>
          <w:b/>
          <w:bCs/>
          <w:color w:val="000000"/>
          <w:sz w:val="36"/>
          <w:szCs w:val="36"/>
        </w:rPr>
      </w:pPr>
    </w:p>
    <w:p w:rsidR="00966F23" w:rsidRDefault="00966F23" w:rsidP="00966F23">
      <w:pPr>
        <w:numPr>
          <w:ilvl w:val="0"/>
          <w:numId w:val="1"/>
        </w:numPr>
        <w:tabs>
          <w:tab w:val="left" w:pos="20"/>
          <w:tab w:val="left" w:pos="360"/>
        </w:tabs>
        <w:autoSpaceDE w:val="0"/>
        <w:autoSpaceDN w:val="0"/>
        <w:adjustRightInd w:val="0"/>
        <w:ind w:left="360"/>
        <w:rPr>
          <w:rFonts w:ascii="Helvetica Neue" w:hAnsi="Helvetica Neue" w:cs="Helvetica Neue"/>
          <w:color w:val="000000"/>
          <w:sz w:val="22"/>
          <w:szCs w:val="22"/>
        </w:rPr>
      </w:pPr>
      <w:r>
        <w:rPr>
          <w:rFonts w:ascii="Helvetica Neue" w:hAnsi="Helvetica Neue" w:cs="Helvetica Neue"/>
          <w:color w:val="000000"/>
          <w:sz w:val="22"/>
          <w:szCs w:val="22"/>
        </w:rPr>
        <w:t>Who are the users?</w:t>
      </w:r>
    </w:p>
    <w:p w:rsidR="00966F23" w:rsidRDefault="00966F23" w:rsidP="00966F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 xml:space="preserve">UGA Students, UGA faculty and staff, Dependents of UGA faculty, staff and students, </w:t>
      </w:r>
      <w:r>
        <w:rPr>
          <w:rFonts w:ascii="Helvetica Neue" w:hAnsi="Helvetica Neue" w:cs="Helvetica Neue"/>
          <w:color w:val="000000"/>
          <w:sz w:val="22"/>
          <w:szCs w:val="22"/>
        </w:rPr>
        <w:tab/>
      </w:r>
      <w:r>
        <w:rPr>
          <w:rFonts w:ascii="Helvetica Neue" w:hAnsi="Helvetica Neue" w:cs="Helvetica Neue"/>
          <w:color w:val="000000"/>
          <w:sz w:val="22"/>
          <w:szCs w:val="22"/>
        </w:rPr>
        <w:tab/>
      </w:r>
      <w:r>
        <w:rPr>
          <w:rFonts w:ascii="Helvetica Neue" w:hAnsi="Helvetica Neue" w:cs="Helvetica Neue"/>
          <w:color w:val="000000"/>
          <w:sz w:val="22"/>
          <w:szCs w:val="22"/>
        </w:rPr>
        <w:tab/>
        <w:t>spouses and partners of UGA faculty, staff and students</w:t>
      </w:r>
    </w:p>
    <w:p w:rsidR="00966F23" w:rsidRDefault="00966F23" w:rsidP="00966F23">
      <w:pPr>
        <w:numPr>
          <w:ilvl w:val="0"/>
          <w:numId w:val="2"/>
        </w:numPr>
        <w:tabs>
          <w:tab w:val="left" w:pos="20"/>
          <w:tab w:val="left" w:pos="360"/>
        </w:tabs>
        <w:autoSpaceDE w:val="0"/>
        <w:autoSpaceDN w:val="0"/>
        <w:adjustRightInd w:val="0"/>
        <w:ind w:left="360"/>
        <w:rPr>
          <w:rFonts w:ascii="Helvetica Neue" w:hAnsi="Helvetica Neue" w:cs="Helvetica Neue"/>
          <w:color w:val="000000"/>
          <w:sz w:val="22"/>
          <w:szCs w:val="22"/>
        </w:rPr>
      </w:pPr>
      <w:r>
        <w:rPr>
          <w:rFonts w:ascii="Helvetica Neue" w:hAnsi="Helvetica Neue" w:cs="Helvetica Neue"/>
          <w:color w:val="000000"/>
          <w:sz w:val="22"/>
          <w:szCs w:val="22"/>
        </w:rPr>
        <w:t>Why is the problem important?</w:t>
      </w:r>
    </w:p>
    <w:p w:rsidR="00966F23" w:rsidRDefault="00966F23" w:rsidP="00966F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 xml:space="preserve">Health center does not currently have any means to connect directly to its patients with </w:t>
      </w:r>
      <w:r>
        <w:rPr>
          <w:rFonts w:ascii="Helvetica Neue" w:hAnsi="Helvetica Neue" w:cs="Helvetica Neue"/>
          <w:color w:val="000000"/>
          <w:sz w:val="22"/>
          <w:szCs w:val="22"/>
        </w:rPr>
        <w:tab/>
      </w:r>
      <w:r>
        <w:rPr>
          <w:rFonts w:ascii="Helvetica Neue" w:hAnsi="Helvetica Neue" w:cs="Helvetica Neue"/>
          <w:color w:val="000000"/>
          <w:sz w:val="22"/>
          <w:szCs w:val="22"/>
        </w:rPr>
        <w:tab/>
      </w:r>
      <w:r>
        <w:rPr>
          <w:rFonts w:ascii="Helvetica Neue" w:hAnsi="Helvetica Neue" w:cs="Helvetica Neue"/>
          <w:color w:val="000000"/>
          <w:sz w:val="22"/>
          <w:szCs w:val="22"/>
        </w:rPr>
        <w:tab/>
        <w:t>in a personalized mobile application.</w:t>
      </w:r>
    </w:p>
    <w:p w:rsidR="00966F23" w:rsidRDefault="00966F23" w:rsidP="00966F23">
      <w:pPr>
        <w:numPr>
          <w:ilvl w:val="0"/>
          <w:numId w:val="3"/>
        </w:numPr>
        <w:tabs>
          <w:tab w:val="left" w:pos="20"/>
          <w:tab w:val="left" w:pos="360"/>
        </w:tabs>
        <w:autoSpaceDE w:val="0"/>
        <w:autoSpaceDN w:val="0"/>
        <w:adjustRightInd w:val="0"/>
        <w:ind w:left="360"/>
        <w:rPr>
          <w:rFonts w:ascii="Helvetica Neue" w:hAnsi="Helvetica Neue" w:cs="Helvetica Neue"/>
          <w:color w:val="000000"/>
          <w:sz w:val="22"/>
          <w:szCs w:val="22"/>
        </w:rPr>
      </w:pPr>
      <w:r>
        <w:rPr>
          <w:rFonts w:ascii="Helvetica Neue" w:hAnsi="Helvetica Neue" w:cs="Helvetica Neue"/>
          <w:color w:val="000000"/>
          <w:sz w:val="22"/>
          <w:szCs w:val="22"/>
        </w:rPr>
        <w:t>What existing solutions are there to this problem?</w:t>
      </w:r>
    </w:p>
    <w:p w:rsidR="00966F23" w:rsidRDefault="00966F23" w:rsidP="00966F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 UGA health center portal/website</w:t>
      </w:r>
    </w:p>
    <w:p w:rsidR="00966F23" w:rsidRDefault="00966F23" w:rsidP="00966F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 UGA app mobile link</w:t>
      </w:r>
    </w:p>
    <w:p w:rsidR="009C1709" w:rsidRDefault="009C1709" w:rsidP="00966F23">
      <w:pPr>
        <w:autoSpaceDE w:val="0"/>
        <w:autoSpaceDN w:val="0"/>
        <w:adjustRightInd w:val="0"/>
        <w:rPr>
          <w:rFonts w:ascii="Helvetica Neue" w:hAnsi="Helvetica Neue" w:cs="Helvetica Neue"/>
          <w:color w:val="000000"/>
          <w:sz w:val="22"/>
          <w:szCs w:val="22"/>
        </w:rPr>
      </w:pPr>
    </w:p>
    <w:p w:rsidR="00966F23" w:rsidRDefault="00966F23" w:rsidP="00966F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Overall Goal of Product: </w:t>
      </w:r>
    </w:p>
    <w:p w:rsidR="00966F23" w:rsidRDefault="00966F23" w:rsidP="00966F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 xml:space="preserve">Create an application that allows students an easy way to utilize their health center </w:t>
      </w:r>
      <w:r>
        <w:rPr>
          <w:rFonts w:ascii="Helvetica Neue" w:hAnsi="Helvetica Neue" w:cs="Helvetica Neue"/>
          <w:color w:val="000000"/>
          <w:sz w:val="22"/>
          <w:szCs w:val="22"/>
        </w:rPr>
        <w:tab/>
      </w:r>
      <w:r>
        <w:rPr>
          <w:rFonts w:ascii="Helvetica Neue" w:hAnsi="Helvetica Neue" w:cs="Helvetica Neue"/>
          <w:color w:val="000000"/>
          <w:sz w:val="22"/>
          <w:szCs w:val="22"/>
        </w:rPr>
        <w:tab/>
      </w:r>
      <w:r>
        <w:rPr>
          <w:rFonts w:ascii="Helvetica Neue" w:hAnsi="Helvetica Neue" w:cs="Helvetica Neue"/>
          <w:color w:val="000000"/>
          <w:sz w:val="22"/>
          <w:szCs w:val="22"/>
        </w:rPr>
        <w:tab/>
        <w:t>related information and set appointments.</w:t>
      </w:r>
    </w:p>
    <w:p w:rsidR="00966F23" w:rsidRDefault="00966F23" w:rsidP="00966F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r>
    </w:p>
    <w:p w:rsidR="00966F23" w:rsidRDefault="00966F23" w:rsidP="00966F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Overall Summary:</w:t>
      </w:r>
    </w:p>
    <w:p w:rsidR="00966F23" w:rsidRDefault="00966F23" w:rsidP="00966F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Potential users would be current and future health center patients. Users not being targeted would include people not affiliated with UGA health center or UGA faculty, staff and students. Tasks expected to be performed through the application would include:</w:t>
      </w:r>
    </w:p>
    <w:p w:rsidR="00966F23" w:rsidRDefault="00966F23" w:rsidP="00966F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 scheduling/canceling appointments</w:t>
      </w:r>
    </w:p>
    <w:p w:rsidR="00966F23" w:rsidRDefault="00966F23" w:rsidP="00966F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 detailed service inquiry (list of services and specialties)</w:t>
      </w:r>
    </w:p>
    <w:p w:rsidR="00966F23" w:rsidRDefault="00966F23" w:rsidP="00966F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 service cost breakdown</w:t>
      </w:r>
    </w:p>
    <w:p w:rsidR="00966F23" w:rsidRDefault="00966F23" w:rsidP="00966F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 more information about healthcare providers</w:t>
      </w:r>
    </w:p>
    <w:p w:rsidR="00966F23" w:rsidRDefault="00966F23" w:rsidP="00966F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 insurance coverage verification</w:t>
      </w:r>
    </w:p>
    <w:p w:rsidR="00966F23" w:rsidRDefault="00966F23" w:rsidP="00966F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 requesting/renewing prescriptions</w:t>
      </w:r>
    </w:p>
    <w:p w:rsidR="00966F23" w:rsidRDefault="00966F23" w:rsidP="00966F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 pay account balance</w:t>
      </w:r>
    </w:p>
    <w:p w:rsidR="00966F23" w:rsidRDefault="00966F23" w:rsidP="00966F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 appointment reminders/updates (push notifications)</w:t>
      </w:r>
    </w:p>
    <w:p w:rsidR="00966F23" w:rsidRDefault="00966F23" w:rsidP="00966F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 secure messaging portal</w:t>
      </w:r>
    </w:p>
    <w:p w:rsidR="00966F23" w:rsidRDefault="00966F23" w:rsidP="00966F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r>
    </w:p>
    <w:p w:rsidR="00966F23" w:rsidRDefault="00966F23" w:rsidP="00966F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Functionalities of the application will include:</w:t>
      </w:r>
    </w:p>
    <w:p w:rsidR="00966F23" w:rsidRDefault="00966F23" w:rsidP="00966F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 dual factor authentication</w:t>
      </w:r>
    </w:p>
    <w:p w:rsidR="00966F23" w:rsidRDefault="00966F23" w:rsidP="00966F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 single sign on</w:t>
      </w:r>
    </w:p>
    <w:p w:rsidR="00966F23" w:rsidRDefault="00966F23" w:rsidP="00966F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 insurance API</w:t>
      </w:r>
    </w:p>
    <w:p w:rsidR="00966F23" w:rsidRDefault="00966F23" w:rsidP="00966F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 payment functionality (Apple Pay)</w:t>
      </w:r>
    </w:p>
    <w:p w:rsidR="00966F23" w:rsidRDefault="00966F23" w:rsidP="00966F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t>- UGA CAS</w:t>
      </w:r>
    </w:p>
    <w:p w:rsidR="00966F23" w:rsidRDefault="00966F23" w:rsidP="00966F23">
      <w:pPr>
        <w:autoSpaceDE w:val="0"/>
        <w:autoSpaceDN w:val="0"/>
        <w:adjustRightInd w:val="0"/>
        <w:rPr>
          <w:rFonts w:ascii="Helvetica Neue" w:hAnsi="Helvetica Neue" w:cs="Helvetica Neue"/>
          <w:color w:val="000000"/>
          <w:sz w:val="22"/>
          <w:szCs w:val="22"/>
        </w:rPr>
      </w:pPr>
    </w:p>
    <w:p w:rsidR="00966F23" w:rsidRDefault="00966F23" w:rsidP="00966F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 brief survey that we conducted (by going to the University Health center and interviewing patients) revealed a high interest in use of a health center application that allows for the use of features such as electronic payment and cost analysis/breakdown.</w:t>
      </w:r>
      <w:r w:rsidR="00634A36">
        <w:rPr>
          <w:rFonts w:ascii="Helvetica Neue" w:hAnsi="Helvetica Neue" w:cs="Helvetica Neue"/>
          <w:color w:val="000000"/>
          <w:sz w:val="22"/>
          <w:szCs w:val="22"/>
        </w:rPr>
        <w:t xml:space="preserve"> </w:t>
      </w:r>
      <w:r>
        <w:rPr>
          <w:rFonts w:ascii="Helvetica Neue" w:hAnsi="Helvetica Neue" w:cs="Helvetica Neue"/>
          <w:color w:val="000000"/>
          <w:sz w:val="22"/>
          <w:szCs w:val="22"/>
        </w:rPr>
        <w:t xml:space="preserve">100% of people surveyed used iOS operating system, therefore we will be designing the application with iPhone users in mind. Users surveyed all indicated that they are proficient with technology, the application will feature a simplistic layout featuring UGA school colors. Medium-Large text to allow for easier navigation within the application. Colors will contrast highly to provide for easier readability. </w:t>
      </w:r>
    </w:p>
    <w:p w:rsidR="00966F23" w:rsidRDefault="00966F23" w:rsidP="00966F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ab/>
      </w:r>
    </w:p>
    <w:p w:rsidR="00966F23" w:rsidRDefault="00966F23" w:rsidP="00966F23">
      <w:pPr>
        <w:autoSpaceDE w:val="0"/>
        <w:autoSpaceDN w:val="0"/>
        <w:adjustRightInd w:val="0"/>
        <w:rPr>
          <w:rFonts w:ascii="Helvetica Neue" w:hAnsi="Helvetica Neue" w:cs="Helvetica Neue"/>
          <w:b/>
          <w:bCs/>
          <w:color w:val="000000"/>
          <w:sz w:val="22"/>
          <w:szCs w:val="22"/>
        </w:rPr>
      </w:pPr>
    </w:p>
    <w:p w:rsidR="00966F23" w:rsidRDefault="00966F23" w:rsidP="00966F23">
      <w:pPr>
        <w:autoSpaceDE w:val="0"/>
        <w:autoSpaceDN w:val="0"/>
        <w:adjustRightInd w:val="0"/>
        <w:rPr>
          <w:rFonts w:ascii="Helvetica Neue" w:hAnsi="Helvetica Neue" w:cs="Helvetica Neue"/>
          <w:b/>
          <w:bCs/>
          <w:color w:val="000000"/>
          <w:sz w:val="22"/>
          <w:szCs w:val="22"/>
        </w:rPr>
      </w:pPr>
      <w:r>
        <w:rPr>
          <w:rFonts w:ascii="Helvetica Neue" w:hAnsi="Helvetica Neue" w:cs="Helvetica Neue"/>
          <w:b/>
          <w:bCs/>
          <w:color w:val="000000"/>
          <w:sz w:val="22"/>
          <w:szCs w:val="22"/>
        </w:rPr>
        <w:lastRenderedPageBreak/>
        <w:t>Task Analysis</w:t>
      </w:r>
    </w:p>
    <w:p w:rsidR="00966F23" w:rsidRDefault="00966F23" w:rsidP="00966F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Step 0: Identifying need of Health Services</w:t>
      </w:r>
    </w:p>
    <w:p w:rsidR="00966F23" w:rsidRDefault="00966F23" w:rsidP="00966F23">
      <w:pPr>
        <w:numPr>
          <w:ilvl w:val="1"/>
          <w:numId w:val="4"/>
        </w:numPr>
        <w:tabs>
          <w:tab w:val="left" w:pos="720"/>
          <w:tab w:val="left" w:pos="1080"/>
        </w:tabs>
        <w:autoSpaceDE w:val="0"/>
        <w:autoSpaceDN w:val="0"/>
        <w:adjustRightInd w:val="0"/>
        <w:ind w:left="1080" w:hanging="1080"/>
        <w:rPr>
          <w:rFonts w:ascii="Helvetica Neue" w:hAnsi="Helvetica Neue" w:cs="Helvetica Neue"/>
          <w:color w:val="000000"/>
          <w:sz w:val="22"/>
          <w:szCs w:val="22"/>
        </w:rPr>
      </w:pPr>
      <w:r>
        <w:rPr>
          <w:rFonts w:ascii="Helvetica Neue" w:hAnsi="Helvetica Neue" w:cs="Helvetica Neue"/>
          <w:color w:val="000000"/>
          <w:sz w:val="22"/>
          <w:szCs w:val="22"/>
        </w:rPr>
        <w:t>Login</w:t>
      </w:r>
    </w:p>
    <w:p w:rsidR="00966F23" w:rsidRDefault="00966F23" w:rsidP="00966F23">
      <w:pPr>
        <w:numPr>
          <w:ilvl w:val="2"/>
          <w:numId w:val="4"/>
        </w:numPr>
        <w:tabs>
          <w:tab w:val="left" w:pos="1440"/>
          <w:tab w:val="left" w:pos="1800"/>
        </w:tabs>
        <w:autoSpaceDE w:val="0"/>
        <w:autoSpaceDN w:val="0"/>
        <w:adjustRightInd w:val="0"/>
        <w:ind w:left="1800" w:hanging="1800"/>
        <w:rPr>
          <w:rFonts w:ascii="Helvetica Neue" w:hAnsi="Helvetica Neue" w:cs="Helvetica Neue"/>
          <w:color w:val="000000"/>
          <w:sz w:val="22"/>
          <w:szCs w:val="22"/>
        </w:rPr>
      </w:pPr>
      <w:r>
        <w:rPr>
          <w:rFonts w:ascii="Helvetica Neue" w:hAnsi="Helvetica Neue" w:cs="Helvetica Neue"/>
          <w:color w:val="000000"/>
          <w:sz w:val="22"/>
          <w:szCs w:val="22"/>
        </w:rPr>
        <w:t xml:space="preserve">Use login </w:t>
      </w:r>
      <w:proofErr w:type="gramStart"/>
      <w:r>
        <w:rPr>
          <w:rFonts w:ascii="Helvetica Neue" w:hAnsi="Helvetica Neue" w:cs="Helvetica Neue"/>
          <w:color w:val="000000"/>
          <w:sz w:val="22"/>
          <w:szCs w:val="22"/>
        </w:rPr>
        <w:t>credentials(</w:t>
      </w:r>
      <w:proofErr w:type="gramEnd"/>
      <w:r>
        <w:rPr>
          <w:rFonts w:ascii="Helvetica Neue" w:hAnsi="Helvetica Neue" w:cs="Helvetica Neue"/>
          <w:color w:val="000000"/>
          <w:sz w:val="22"/>
          <w:szCs w:val="22"/>
        </w:rPr>
        <w:t>UGA ID)</w:t>
      </w:r>
    </w:p>
    <w:p w:rsidR="00966F23" w:rsidRDefault="00966F23" w:rsidP="00966F23">
      <w:pPr>
        <w:numPr>
          <w:ilvl w:val="3"/>
          <w:numId w:val="4"/>
        </w:numPr>
        <w:tabs>
          <w:tab w:val="left" w:pos="2160"/>
          <w:tab w:val="left" w:pos="2520"/>
        </w:tabs>
        <w:autoSpaceDE w:val="0"/>
        <w:autoSpaceDN w:val="0"/>
        <w:adjustRightInd w:val="0"/>
        <w:ind w:left="2520" w:hanging="2520"/>
        <w:rPr>
          <w:rFonts w:ascii="Helvetica Neue" w:hAnsi="Helvetica Neue" w:cs="Helvetica Neue"/>
          <w:color w:val="000000"/>
          <w:sz w:val="22"/>
          <w:szCs w:val="22"/>
        </w:rPr>
      </w:pPr>
      <w:r>
        <w:rPr>
          <w:rFonts w:ascii="Helvetica Neue" w:hAnsi="Helvetica Neue" w:cs="Helvetica Neue"/>
          <w:color w:val="000000"/>
          <w:sz w:val="22"/>
          <w:szCs w:val="22"/>
        </w:rPr>
        <w:t>Input username</w:t>
      </w:r>
    </w:p>
    <w:p w:rsidR="00966F23" w:rsidRDefault="00966F23" w:rsidP="00966F23">
      <w:pPr>
        <w:numPr>
          <w:ilvl w:val="3"/>
          <w:numId w:val="4"/>
        </w:numPr>
        <w:tabs>
          <w:tab w:val="left" w:pos="2160"/>
          <w:tab w:val="left" w:pos="2520"/>
        </w:tabs>
        <w:autoSpaceDE w:val="0"/>
        <w:autoSpaceDN w:val="0"/>
        <w:adjustRightInd w:val="0"/>
        <w:ind w:left="2520" w:hanging="2520"/>
        <w:rPr>
          <w:rFonts w:ascii="Helvetica Neue" w:hAnsi="Helvetica Neue" w:cs="Helvetica Neue"/>
          <w:color w:val="000000"/>
          <w:sz w:val="22"/>
          <w:szCs w:val="22"/>
        </w:rPr>
      </w:pPr>
      <w:r>
        <w:rPr>
          <w:rFonts w:ascii="Helvetica Neue" w:hAnsi="Helvetica Neue" w:cs="Helvetica Neue"/>
          <w:color w:val="000000"/>
          <w:sz w:val="22"/>
          <w:szCs w:val="22"/>
        </w:rPr>
        <w:t>Input password</w:t>
      </w:r>
    </w:p>
    <w:p w:rsidR="00966F23" w:rsidRDefault="00966F23" w:rsidP="00966F23">
      <w:pPr>
        <w:numPr>
          <w:ilvl w:val="4"/>
          <w:numId w:val="4"/>
        </w:numPr>
        <w:tabs>
          <w:tab w:val="left" w:pos="2880"/>
          <w:tab w:val="left" w:pos="3240"/>
        </w:tabs>
        <w:autoSpaceDE w:val="0"/>
        <w:autoSpaceDN w:val="0"/>
        <w:adjustRightInd w:val="0"/>
        <w:ind w:left="3240" w:hanging="3240"/>
        <w:rPr>
          <w:rFonts w:ascii="Helvetica Neue" w:hAnsi="Helvetica Neue" w:cs="Helvetica Neue"/>
          <w:color w:val="000000"/>
          <w:sz w:val="22"/>
          <w:szCs w:val="22"/>
        </w:rPr>
      </w:pPr>
      <w:r>
        <w:rPr>
          <w:rFonts w:ascii="Helvetica Neue" w:hAnsi="Helvetica Neue" w:cs="Helvetica Neue"/>
          <w:color w:val="000000"/>
          <w:sz w:val="22"/>
          <w:szCs w:val="22"/>
        </w:rPr>
        <w:t>Select forgot username or password</w:t>
      </w:r>
    </w:p>
    <w:p w:rsidR="00966F23" w:rsidRDefault="00966F23" w:rsidP="00966F23">
      <w:pPr>
        <w:numPr>
          <w:ilvl w:val="4"/>
          <w:numId w:val="4"/>
        </w:numPr>
        <w:tabs>
          <w:tab w:val="left" w:pos="2880"/>
          <w:tab w:val="left" w:pos="3240"/>
        </w:tabs>
        <w:autoSpaceDE w:val="0"/>
        <w:autoSpaceDN w:val="0"/>
        <w:adjustRightInd w:val="0"/>
        <w:ind w:left="3240" w:hanging="3240"/>
        <w:rPr>
          <w:rFonts w:ascii="Helvetica Neue" w:hAnsi="Helvetica Neue" w:cs="Helvetica Neue"/>
          <w:color w:val="000000"/>
          <w:sz w:val="22"/>
          <w:szCs w:val="22"/>
        </w:rPr>
      </w:pPr>
      <w:r>
        <w:rPr>
          <w:rFonts w:ascii="Helvetica Neue" w:hAnsi="Helvetica Neue" w:cs="Helvetica Neue"/>
          <w:color w:val="000000"/>
          <w:sz w:val="22"/>
          <w:szCs w:val="22"/>
        </w:rPr>
        <w:t>Receive email to reset account</w:t>
      </w:r>
    </w:p>
    <w:p w:rsidR="00966F23" w:rsidRDefault="00966F23" w:rsidP="00966F23">
      <w:pPr>
        <w:numPr>
          <w:ilvl w:val="2"/>
          <w:numId w:val="4"/>
        </w:numPr>
        <w:tabs>
          <w:tab w:val="left" w:pos="1440"/>
          <w:tab w:val="left" w:pos="1800"/>
        </w:tabs>
        <w:autoSpaceDE w:val="0"/>
        <w:autoSpaceDN w:val="0"/>
        <w:adjustRightInd w:val="0"/>
        <w:ind w:left="1800" w:hanging="1800"/>
        <w:rPr>
          <w:rFonts w:ascii="Helvetica Neue" w:hAnsi="Helvetica Neue" w:cs="Helvetica Neue"/>
          <w:color w:val="000000"/>
          <w:sz w:val="22"/>
          <w:szCs w:val="22"/>
        </w:rPr>
      </w:pPr>
      <w:r>
        <w:rPr>
          <w:rFonts w:ascii="Helvetica Neue" w:hAnsi="Helvetica Neue" w:cs="Helvetica Neue"/>
          <w:color w:val="000000"/>
          <w:sz w:val="22"/>
          <w:szCs w:val="22"/>
        </w:rPr>
        <w:t xml:space="preserve">Receive verification code to </w:t>
      </w:r>
      <w:proofErr w:type="gramStart"/>
      <w:r>
        <w:rPr>
          <w:rFonts w:ascii="Helvetica Neue" w:hAnsi="Helvetica Neue" w:cs="Helvetica Neue"/>
          <w:color w:val="000000"/>
          <w:sz w:val="22"/>
          <w:szCs w:val="22"/>
        </w:rPr>
        <w:t>users</w:t>
      </w:r>
      <w:proofErr w:type="gramEnd"/>
      <w:r>
        <w:rPr>
          <w:rFonts w:ascii="Helvetica Neue" w:hAnsi="Helvetica Neue" w:cs="Helvetica Neue"/>
          <w:color w:val="000000"/>
          <w:sz w:val="22"/>
          <w:szCs w:val="22"/>
        </w:rPr>
        <w:t xml:space="preserve"> mobile device for 2 factor authentication </w:t>
      </w:r>
    </w:p>
    <w:p w:rsidR="00966F23" w:rsidRDefault="00966F23" w:rsidP="00966F23">
      <w:pPr>
        <w:numPr>
          <w:ilvl w:val="4"/>
          <w:numId w:val="4"/>
        </w:numPr>
        <w:tabs>
          <w:tab w:val="left" w:pos="2880"/>
          <w:tab w:val="left" w:pos="3240"/>
        </w:tabs>
        <w:autoSpaceDE w:val="0"/>
        <w:autoSpaceDN w:val="0"/>
        <w:adjustRightInd w:val="0"/>
        <w:ind w:left="3240" w:hanging="3240"/>
        <w:rPr>
          <w:rFonts w:ascii="Helvetica Neue" w:hAnsi="Helvetica Neue" w:cs="Helvetica Neue"/>
          <w:color w:val="000000"/>
          <w:sz w:val="22"/>
          <w:szCs w:val="22"/>
        </w:rPr>
      </w:pPr>
      <w:r>
        <w:rPr>
          <w:rFonts w:ascii="Helvetica Neue" w:hAnsi="Helvetica Neue" w:cs="Helvetica Neue"/>
          <w:color w:val="000000"/>
          <w:sz w:val="22"/>
          <w:szCs w:val="22"/>
        </w:rPr>
        <w:t xml:space="preserve">Enter code from messages into designated area within application </w:t>
      </w:r>
    </w:p>
    <w:p w:rsidR="00966F23" w:rsidRDefault="00966F23" w:rsidP="00966F23">
      <w:pPr>
        <w:numPr>
          <w:ilvl w:val="4"/>
          <w:numId w:val="4"/>
        </w:numPr>
        <w:tabs>
          <w:tab w:val="left" w:pos="2880"/>
          <w:tab w:val="left" w:pos="3240"/>
        </w:tabs>
        <w:autoSpaceDE w:val="0"/>
        <w:autoSpaceDN w:val="0"/>
        <w:adjustRightInd w:val="0"/>
        <w:ind w:left="3240" w:hanging="3240"/>
        <w:rPr>
          <w:rFonts w:ascii="Helvetica Neue" w:hAnsi="Helvetica Neue" w:cs="Helvetica Neue"/>
          <w:color w:val="000000"/>
          <w:sz w:val="22"/>
          <w:szCs w:val="22"/>
        </w:rPr>
      </w:pPr>
      <w:r>
        <w:rPr>
          <w:rFonts w:ascii="Helvetica Neue" w:hAnsi="Helvetica Neue" w:cs="Helvetica Neue"/>
          <w:color w:val="000000"/>
          <w:sz w:val="22"/>
          <w:szCs w:val="22"/>
        </w:rPr>
        <w:t>Hit enter to submit</w:t>
      </w:r>
    </w:p>
    <w:p w:rsidR="00966F23" w:rsidRDefault="00966F23" w:rsidP="00966F23">
      <w:pPr>
        <w:autoSpaceDE w:val="0"/>
        <w:autoSpaceDN w:val="0"/>
        <w:adjustRightInd w:val="0"/>
        <w:rPr>
          <w:rFonts w:ascii="Helvetica Neue" w:hAnsi="Helvetica Neue" w:cs="Helvetica Neue"/>
          <w:color w:val="000000"/>
          <w:sz w:val="22"/>
          <w:szCs w:val="22"/>
        </w:rPr>
      </w:pPr>
    </w:p>
    <w:p w:rsidR="00966F23" w:rsidRDefault="00966F23" w:rsidP="00966F23">
      <w:pPr>
        <w:numPr>
          <w:ilvl w:val="1"/>
          <w:numId w:val="5"/>
        </w:numPr>
        <w:tabs>
          <w:tab w:val="left" w:pos="720"/>
          <w:tab w:val="left" w:pos="1080"/>
        </w:tabs>
        <w:autoSpaceDE w:val="0"/>
        <w:autoSpaceDN w:val="0"/>
        <w:adjustRightInd w:val="0"/>
        <w:ind w:left="1080" w:hanging="1080"/>
        <w:rPr>
          <w:rFonts w:ascii="Helvetica Neue" w:hAnsi="Helvetica Neue" w:cs="Helvetica Neue"/>
          <w:color w:val="000000"/>
          <w:sz w:val="22"/>
          <w:szCs w:val="22"/>
        </w:rPr>
      </w:pPr>
      <w:r>
        <w:rPr>
          <w:rFonts w:ascii="Helvetica Neue" w:hAnsi="Helvetica Neue" w:cs="Helvetica Neue"/>
          <w:color w:val="000000"/>
          <w:sz w:val="22"/>
          <w:szCs w:val="22"/>
        </w:rPr>
        <w:t xml:space="preserve">Select icon for service needed (ex: setting appointment) </w:t>
      </w:r>
    </w:p>
    <w:p w:rsidR="00966F23" w:rsidRDefault="00966F23" w:rsidP="00966F23">
      <w:pPr>
        <w:numPr>
          <w:ilvl w:val="2"/>
          <w:numId w:val="5"/>
        </w:numPr>
        <w:tabs>
          <w:tab w:val="left" w:pos="1440"/>
          <w:tab w:val="left" w:pos="1800"/>
        </w:tabs>
        <w:autoSpaceDE w:val="0"/>
        <w:autoSpaceDN w:val="0"/>
        <w:adjustRightInd w:val="0"/>
        <w:ind w:left="1800" w:hanging="1800"/>
        <w:rPr>
          <w:rFonts w:ascii="Helvetica Neue" w:hAnsi="Helvetica Neue" w:cs="Helvetica Neue"/>
          <w:color w:val="000000"/>
          <w:sz w:val="22"/>
          <w:szCs w:val="22"/>
        </w:rPr>
      </w:pPr>
      <w:r>
        <w:rPr>
          <w:rFonts w:ascii="Helvetica Neue" w:hAnsi="Helvetica Neue" w:cs="Helvetica Neue"/>
          <w:color w:val="000000"/>
          <w:sz w:val="22"/>
          <w:szCs w:val="22"/>
        </w:rPr>
        <w:t>Navigate options for particular service using sub tabs (select “set appointment”)</w:t>
      </w:r>
    </w:p>
    <w:p w:rsidR="00966F23" w:rsidRDefault="00966F23" w:rsidP="00966F23">
      <w:pPr>
        <w:numPr>
          <w:ilvl w:val="3"/>
          <w:numId w:val="5"/>
        </w:numPr>
        <w:tabs>
          <w:tab w:val="left" w:pos="2160"/>
          <w:tab w:val="left" w:pos="2520"/>
        </w:tabs>
        <w:autoSpaceDE w:val="0"/>
        <w:autoSpaceDN w:val="0"/>
        <w:adjustRightInd w:val="0"/>
        <w:ind w:left="2520" w:hanging="2520"/>
        <w:rPr>
          <w:rFonts w:ascii="Helvetica Neue" w:hAnsi="Helvetica Neue" w:cs="Helvetica Neue"/>
          <w:color w:val="000000"/>
          <w:sz w:val="22"/>
          <w:szCs w:val="22"/>
        </w:rPr>
      </w:pPr>
      <w:r>
        <w:rPr>
          <w:rFonts w:ascii="Helvetica Neue" w:hAnsi="Helvetica Neue" w:cs="Helvetica Neue"/>
          <w:color w:val="000000"/>
          <w:sz w:val="22"/>
          <w:szCs w:val="22"/>
        </w:rPr>
        <w:t>Select service needed or specify health problem</w:t>
      </w:r>
    </w:p>
    <w:p w:rsidR="00966F23" w:rsidRDefault="00966F23" w:rsidP="00966F23">
      <w:pPr>
        <w:numPr>
          <w:ilvl w:val="4"/>
          <w:numId w:val="5"/>
        </w:numPr>
        <w:tabs>
          <w:tab w:val="left" w:pos="2880"/>
          <w:tab w:val="left" w:pos="3240"/>
        </w:tabs>
        <w:autoSpaceDE w:val="0"/>
        <w:autoSpaceDN w:val="0"/>
        <w:adjustRightInd w:val="0"/>
        <w:ind w:left="3240" w:hanging="3240"/>
        <w:rPr>
          <w:rFonts w:ascii="Helvetica Neue" w:hAnsi="Helvetica Neue" w:cs="Helvetica Neue"/>
          <w:color w:val="000000"/>
          <w:sz w:val="22"/>
          <w:szCs w:val="22"/>
        </w:rPr>
      </w:pPr>
      <w:r>
        <w:rPr>
          <w:rFonts w:ascii="Helvetica Neue" w:hAnsi="Helvetica Neue" w:cs="Helvetica Neue"/>
          <w:color w:val="000000"/>
          <w:sz w:val="22"/>
          <w:szCs w:val="22"/>
        </w:rPr>
        <w:t>Input more detailed information about ailment</w:t>
      </w:r>
    </w:p>
    <w:p w:rsidR="00966F23" w:rsidRDefault="00966F23" w:rsidP="00966F23">
      <w:pPr>
        <w:numPr>
          <w:ilvl w:val="3"/>
          <w:numId w:val="5"/>
        </w:numPr>
        <w:tabs>
          <w:tab w:val="left" w:pos="2160"/>
          <w:tab w:val="left" w:pos="2520"/>
        </w:tabs>
        <w:autoSpaceDE w:val="0"/>
        <w:autoSpaceDN w:val="0"/>
        <w:adjustRightInd w:val="0"/>
        <w:ind w:left="2520" w:hanging="2520"/>
        <w:rPr>
          <w:rFonts w:ascii="Helvetica Neue" w:hAnsi="Helvetica Neue" w:cs="Helvetica Neue"/>
          <w:color w:val="000000"/>
          <w:sz w:val="22"/>
          <w:szCs w:val="22"/>
        </w:rPr>
      </w:pPr>
      <w:r>
        <w:rPr>
          <w:rFonts w:ascii="Helvetica Neue" w:hAnsi="Helvetica Neue" w:cs="Helvetica Neue"/>
          <w:color w:val="000000"/>
          <w:sz w:val="22"/>
          <w:szCs w:val="22"/>
        </w:rPr>
        <w:t>select date/appointment time/doctor using picker view</w:t>
      </w:r>
    </w:p>
    <w:p w:rsidR="00966F23" w:rsidRDefault="00966F23" w:rsidP="00966F23">
      <w:pPr>
        <w:numPr>
          <w:ilvl w:val="3"/>
          <w:numId w:val="5"/>
        </w:numPr>
        <w:tabs>
          <w:tab w:val="left" w:pos="2160"/>
          <w:tab w:val="left" w:pos="2520"/>
        </w:tabs>
        <w:autoSpaceDE w:val="0"/>
        <w:autoSpaceDN w:val="0"/>
        <w:adjustRightInd w:val="0"/>
        <w:ind w:left="2520" w:hanging="2520"/>
        <w:rPr>
          <w:rFonts w:ascii="Helvetica Neue" w:hAnsi="Helvetica Neue" w:cs="Helvetica Neue"/>
          <w:color w:val="000000"/>
          <w:sz w:val="22"/>
          <w:szCs w:val="22"/>
        </w:rPr>
      </w:pPr>
      <w:r>
        <w:rPr>
          <w:rFonts w:ascii="Helvetica Neue" w:hAnsi="Helvetica Neue" w:cs="Helvetica Neue"/>
          <w:color w:val="000000"/>
          <w:sz w:val="22"/>
          <w:szCs w:val="22"/>
        </w:rPr>
        <w:t>Confirm appointment after selection</w:t>
      </w:r>
    </w:p>
    <w:p w:rsidR="00966F23" w:rsidRDefault="00966F23" w:rsidP="00966F23">
      <w:pPr>
        <w:autoSpaceDE w:val="0"/>
        <w:autoSpaceDN w:val="0"/>
        <w:adjustRightInd w:val="0"/>
        <w:rPr>
          <w:rFonts w:ascii="Helvetica Neue" w:hAnsi="Helvetica Neue" w:cs="Helvetica Neue"/>
          <w:color w:val="000000"/>
          <w:sz w:val="22"/>
          <w:szCs w:val="22"/>
        </w:rPr>
      </w:pPr>
    </w:p>
    <w:p w:rsidR="00966F23" w:rsidRDefault="00966F23" w:rsidP="00966F23">
      <w:pPr>
        <w:numPr>
          <w:ilvl w:val="1"/>
          <w:numId w:val="6"/>
        </w:numPr>
        <w:tabs>
          <w:tab w:val="left" w:pos="720"/>
          <w:tab w:val="left" w:pos="1080"/>
        </w:tabs>
        <w:autoSpaceDE w:val="0"/>
        <w:autoSpaceDN w:val="0"/>
        <w:adjustRightInd w:val="0"/>
        <w:ind w:left="1080" w:hanging="1080"/>
        <w:rPr>
          <w:rFonts w:ascii="Helvetica Neue" w:hAnsi="Helvetica Neue" w:cs="Helvetica Neue"/>
          <w:color w:val="000000"/>
          <w:sz w:val="22"/>
          <w:szCs w:val="22"/>
        </w:rPr>
      </w:pPr>
      <w:r>
        <w:rPr>
          <w:rFonts w:ascii="Helvetica Neue" w:hAnsi="Helvetica Neue" w:cs="Helvetica Neue"/>
          <w:color w:val="000000"/>
          <w:sz w:val="22"/>
          <w:szCs w:val="22"/>
        </w:rPr>
        <w:t>Logout</w:t>
      </w:r>
    </w:p>
    <w:p w:rsidR="00966F23" w:rsidRDefault="00966F23" w:rsidP="00966F23">
      <w:pPr>
        <w:numPr>
          <w:ilvl w:val="2"/>
          <w:numId w:val="6"/>
        </w:numPr>
        <w:tabs>
          <w:tab w:val="left" w:pos="1440"/>
          <w:tab w:val="left" w:pos="1800"/>
        </w:tabs>
        <w:autoSpaceDE w:val="0"/>
        <w:autoSpaceDN w:val="0"/>
        <w:adjustRightInd w:val="0"/>
        <w:ind w:left="1800" w:hanging="1800"/>
        <w:rPr>
          <w:rFonts w:ascii="Helvetica Neue" w:hAnsi="Helvetica Neue" w:cs="Helvetica Neue"/>
          <w:color w:val="000000"/>
          <w:sz w:val="22"/>
          <w:szCs w:val="22"/>
        </w:rPr>
      </w:pPr>
      <w:r>
        <w:rPr>
          <w:rFonts w:ascii="Helvetica Neue" w:hAnsi="Helvetica Neue" w:cs="Helvetica Neue"/>
          <w:color w:val="000000"/>
          <w:sz w:val="22"/>
          <w:szCs w:val="22"/>
        </w:rPr>
        <w:t>Cancel screen time and select log out</w:t>
      </w:r>
    </w:p>
    <w:p w:rsidR="00966F23" w:rsidRDefault="00966F23" w:rsidP="00966F23">
      <w:pPr>
        <w:numPr>
          <w:ilvl w:val="2"/>
          <w:numId w:val="6"/>
        </w:numPr>
        <w:tabs>
          <w:tab w:val="left" w:pos="1440"/>
          <w:tab w:val="left" w:pos="1800"/>
        </w:tabs>
        <w:autoSpaceDE w:val="0"/>
        <w:autoSpaceDN w:val="0"/>
        <w:adjustRightInd w:val="0"/>
        <w:ind w:left="1800" w:hanging="1800"/>
        <w:rPr>
          <w:rFonts w:ascii="Helvetica Neue" w:hAnsi="Helvetica Neue" w:cs="Helvetica Neue"/>
          <w:color w:val="000000"/>
          <w:sz w:val="22"/>
          <w:szCs w:val="22"/>
        </w:rPr>
      </w:pPr>
      <w:r>
        <w:rPr>
          <w:rFonts w:ascii="Helvetica Neue" w:hAnsi="Helvetica Neue" w:cs="Helvetica Neue"/>
          <w:color w:val="000000"/>
          <w:sz w:val="22"/>
          <w:szCs w:val="22"/>
        </w:rPr>
        <w:t>Return to main login screen</w:t>
      </w:r>
    </w:p>
    <w:p w:rsidR="00966F23" w:rsidRDefault="00966F23" w:rsidP="00966F23">
      <w:pPr>
        <w:numPr>
          <w:ilvl w:val="2"/>
          <w:numId w:val="6"/>
        </w:numPr>
        <w:tabs>
          <w:tab w:val="left" w:pos="1440"/>
          <w:tab w:val="left" w:pos="1800"/>
        </w:tabs>
        <w:autoSpaceDE w:val="0"/>
        <w:autoSpaceDN w:val="0"/>
        <w:adjustRightInd w:val="0"/>
        <w:ind w:left="1800" w:hanging="1800"/>
        <w:rPr>
          <w:rFonts w:ascii="Helvetica Neue" w:hAnsi="Helvetica Neue" w:cs="Helvetica Neue"/>
          <w:color w:val="000000"/>
          <w:sz w:val="22"/>
          <w:szCs w:val="22"/>
        </w:rPr>
      </w:pPr>
      <w:r>
        <w:rPr>
          <w:rFonts w:ascii="Helvetica Neue" w:hAnsi="Helvetica Neue" w:cs="Helvetica Neue"/>
          <w:color w:val="000000"/>
          <w:sz w:val="22"/>
          <w:szCs w:val="22"/>
        </w:rPr>
        <w:t>Display goes to sleep</w:t>
      </w:r>
    </w:p>
    <w:p w:rsidR="00966F23" w:rsidRDefault="00966F23" w:rsidP="00966F23">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w:t>
      </w:r>
    </w:p>
    <w:p w:rsidR="00966F23" w:rsidRDefault="00966F23" w:rsidP="00966F23">
      <w:pPr>
        <w:autoSpaceDE w:val="0"/>
        <w:autoSpaceDN w:val="0"/>
        <w:adjustRightInd w:val="0"/>
        <w:rPr>
          <w:rFonts w:ascii="Helvetica Neue" w:hAnsi="Helvetica Neue" w:cs="Helvetica Neue"/>
          <w:color w:val="000000"/>
          <w:sz w:val="22"/>
          <w:szCs w:val="22"/>
        </w:rPr>
      </w:pPr>
    </w:p>
    <w:p w:rsidR="00966F23" w:rsidRDefault="00966F23" w:rsidP="00966F23">
      <w:pPr>
        <w:autoSpaceDE w:val="0"/>
        <w:autoSpaceDN w:val="0"/>
        <w:adjustRightInd w:val="0"/>
        <w:rPr>
          <w:rFonts w:ascii="Helvetica Neue" w:hAnsi="Helvetica Neue" w:cs="Helvetica Neue"/>
          <w:color w:val="000000"/>
          <w:sz w:val="22"/>
          <w:szCs w:val="22"/>
        </w:rPr>
      </w:pPr>
    </w:p>
    <w:p w:rsidR="00966F23" w:rsidRDefault="00966F23" w:rsidP="00966F23">
      <w:pPr>
        <w:autoSpaceDE w:val="0"/>
        <w:autoSpaceDN w:val="0"/>
        <w:adjustRightInd w:val="0"/>
        <w:rPr>
          <w:rFonts w:ascii="Helvetica Neue" w:hAnsi="Helvetica Neue" w:cs="Helvetica Neue"/>
          <w:color w:val="000000"/>
          <w:sz w:val="22"/>
          <w:szCs w:val="22"/>
        </w:rPr>
      </w:pPr>
    </w:p>
    <w:p w:rsidR="00966F23" w:rsidRDefault="00966F23" w:rsidP="00966F23">
      <w:pPr>
        <w:autoSpaceDE w:val="0"/>
        <w:autoSpaceDN w:val="0"/>
        <w:adjustRightInd w:val="0"/>
        <w:rPr>
          <w:rFonts w:ascii="Helvetica Neue" w:hAnsi="Helvetica Neue" w:cs="Helvetica Neue"/>
          <w:color w:val="000000"/>
          <w:sz w:val="22"/>
          <w:szCs w:val="22"/>
        </w:rPr>
      </w:pPr>
    </w:p>
    <w:p w:rsidR="00966F23" w:rsidRDefault="00966F23" w:rsidP="00966F23">
      <w:pPr>
        <w:autoSpaceDE w:val="0"/>
        <w:autoSpaceDN w:val="0"/>
        <w:adjustRightInd w:val="0"/>
        <w:rPr>
          <w:rFonts w:ascii="Helvetica Neue" w:hAnsi="Helvetica Neue" w:cs="Helvetica Neue"/>
          <w:color w:val="000000"/>
          <w:sz w:val="22"/>
          <w:szCs w:val="22"/>
        </w:rPr>
      </w:pPr>
    </w:p>
    <w:p w:rsidR="00966F23" w:rsidRDefault="00966F23" w:rsidP="00966F23">
      <w:pPr>
        <w:autoSpaceDE w:val="0"/>
        <w:autoSpaceDN w:val="0"/>
        <w:adjustRightInd w:val="0"/>
        <w:rPr>
          <w:rFonts w:ascii="Helvetica Neue" w:hAnsi="Helvetica Neue" w:cs="Helvetica Neue"/>
          <w:color w:val="000000"/>
          <w:sz w:val="22"/>
          <w:szCs w:val="22"/>
        </w:rPr>
      </w:pPr>
    </w:p>
    <w:p w:rsidR="00966F23" w:rsidRDefault="00966F23" w:rsidP="00966F23">
      <w:pPr>
        <w:autoSpaceDE w:val="0"/>
        <w:autoSpaceDN w:val="0"/>
        <w:adjustRightInd w:val="0"/>
        <w:rPr>
          <w:rFonts w:ascii="Helvetica Neue" w:hAnsi="Helvetica Neue" w:cs="Helvetica Neue"/>
          <w:color w:val="000000"/>
          <w:sz w:val="22"/>
          <w:szCs w:val="22"/>
        </w:rPr>
      </w:pPr>
    </w:p>
    <w:p w:rsidR="00966F23" w:rsidRDefault="00966F23" w:rsidP="00966F23">
      <w:pPr>
        <w:autoSpaceDE w:val="0"/>
        <w:autoSpaceDN w:val="0"/>
        <w:adjustRightInd w:val="0"/>
        <w:rPr>
          <w:rFonts w:ascii="Helvetica Neue" w:hAnsi="Helvetica Neue" w:cs="Helvetica Neue"/>
          <w:color w:val="000000"/>
          <w:sz w:val="22"/>
          <w:szCs w:val="22"/>
        </w:rPr>
      </w:pPr>
    </w:p>
    <w:p w:rsidR="00966F23" w:rsidRDefault="00966F23" w:rsidP="00966F23">
      <w:pPr>
        <w:autoSpaceDE w:val="0"/>
        <w:autoSpaceDN w:val="0"/>
        <w:adjustRightInd w:val="0"/>
        <w:rPr>
          <w:rFonts w:ascii="Helvetica Neue" w:hAnsi="Helvetica Neue" w:cs="Helvetica Neue"/>
          <w:color w:val="000000"/>
          <w:sz w:val="22"/>
          <w:szCs w:val="22"/>
        </w:rPr>
      </w:pPr>
    </w:p>
    <w:p w:rsidR="00966F23" w:rsidRDefault="00966F23" w:rsidP="00966F23">
      <w:pPr>
        <w:autoSpaceDE w:val="0"/>
        <w:autoSpaceDN w:val="0"/>
        <w:adjustRightInd w:val="0"/>
        <w:rPr>
          <w:rFonts w:ascii="Helvetica Neue" w:hAnsi="Helvetica Neue" w:cs="Helvetica Neue"/>
          <w:color w:val="000000"/>
          <w:sz w:val="22"/>
          <w:szCs w:val="22"/>
        </w:rPr>
      </w:pPr>
    </w:p>
    <w:p w:rsidR="00966F23" w:rsidRDefault="00966F23" w:rsidP="00966F23">
      <w:pPr>
        <w:autoSpaceDE w:val="0"/>
        <w:autoSpaceDN w:val="0"/>
        <w:adjustRightInd w:val="0"/>
        <w:rPr>
          <w:rFonts w:ascii="Helvetica Neue" w:hAnsi="Helvetica Neue" w:cs="Helvetica Neue"/>
          <w:color w:val="000000"/>
          <w:sz w:val="22"/>
          <w:szCs w:val="22"/>
        </w:rPr>
      </w:pPr>
    </w:p>
    <w:p w:rsidR="00966F23" w:rsidRDefault="00966F23" w:rsidP="00966F23">
      <w:pPr>
        <w:autoSpaceDE w:val="0"/>
        <w:autoSpaceDN w:val="0"/>
        <w:adjustRightInd w:val="0"/>
        <w:rPr>
          <w:rFonts w:ascii="Helvetica Neue" w:hAnsi="Helvetica Neue" w:cs="Helvetica Neue"/>
          <w:color w:val="000000"/>
          <w:sz w:val="22"/>
          <w:szCs w:val="22"/>
        </w:rPr>
      </w:pPr>
    </w:p>
    <w:p w:rsidR="00966F23" w:rsidRDefault="00966F23" w:rsidP="00966F23">
      <w:pPr>
        <w:autoSpaceDE w:val="0"/>
        <w:autoSpaceDN w:val="0"/>
        <w:adjustRightInd w:val="0"/>
        <w:rPr>
          <w:rFonts w:ascii="Helvetica Neue" w:hAnsi="Helvetica Neue" w:cs="Helvetica Neue"/>
          <w:b/>
          <w:bCs/>
          <w:color w:val="000000"/>
          <w:sz w:val="22"/>
          <w:szCs w:val="22"/>
        </w:rPr>
      </w:pPr>
    </w:p>
    <w:p w:rsidR="00966F23" w:rsidRDefault="00966F23" w:rsidP="00966F23">
      <w:pPr>
        <w:autoSpaceDE w:val="0"/>
        <w:autoSpaceDN w:val="0"/>
        <w:adjustRightInd w:val="0"/>
        <w:rPr>
          <w:rFonts w:ascii="Helvetica Neue" w:hAnsi="Helvetica Neue" w:cs="Helvetica Neue"/>
          <w:b/>
          <w:bCs/>
          <w:color w:val="000000"/>
          <w:sz w:val="22"/>
          <w:szCs w:val="22"/>
        </w:rPr>
      </w:pPr>
    </w:p>
    <w:p w:rsidR="00966F23" w:rsidRDefault="00966F23" w:rsidP="00966F23">
      <w:pPr>
        <w:autoSpaceDE w:val="0"/>
        <w:autoSpaceDN w:val="0"/>
        <w:adjustRightInd w:val="0"/>
        <w:rPr>
          <w:rFonts w:ascii="Helvetica Neue" w:hAnsi="Helvetica Neue" w:cs="Helvetica Neue"/>
          <w:b/>
          <w:bCs/>
          <w:color w:val="000000"/>
          <w:sz w:val="22"/>
          <w:szCs w:val="22"/>
        </w:rPr>
      </w:pPr>
    </w:p>
    <w:p w:rsidR="00966F23" w:rsidRDefault="00966F23" w:rsidP="00966F23">
      <w:pPr>
        <w:autoSpaceDE w:val="0"/>
        <w:autoSpaceDN w:val="0"/>
        <w:adjustRightInd w:val="0"/>
        <w:rPr>
          <w:rFonts w:ascii="Helvetica Neue" w:hAnsi="Helvetica Neue" w:cs="Helvetica Neue"/>
          <w:b/>
          <w:bCs/>
          <w:color w:val="000000"/>
          <w:sz w:val="22"/>
          <w:szCs w:val="22"/>
        </w:rPr>
      </w:pPr>
    </w:p>
    <w:p w:rsidR="00966F23" w:rsidRDefault="00966F23" w:rsidP="00966F23">
      <w:pPr>
        <w:autoSpaceDE w:val="0"/>
        <w:autoSpaceDN w:val="0"/>
        <w:adjustRightInd w:val="0"/>
        <w:rPr>
          <w:rFonts w:ascii="Helvetica Neue" w:hAnsi="Helvetica Neue" w:cs="Helvetica Neue"/>
          <w:b/>
          <w:bCs/>
          <w:color w:val="000000"/>
          <w:sz w:val="22"/>
          <w:szCs w:val="22"/>
        </w:rPr>
      </w:pPr>
    </w:p>
    <w:p w:rsidR="00966F23" w:rsidRDefault="00966F23" w:rsidP="00966F23">
      <w:pPr>
        <w:autoSpaceDE w:val="0"/>
        <w:autoSpaceDN w:val="0"/>
        <w:adjustRightInd w:val="0"/>
        <w:rPr>
          <w:rFonts w:ascii="Helvetica Neue" w:hAnsi="Helvetica Neue" w:cs="Helvetica Neue"/>
          <w:b/>
          <w:bCs/>
          <w:color w:val="000000"/>
          <w:sz w:val="22"/>
          <w:szCs w:val="22"/>
        </w:rPr>
      </w:pPr>
    </w:p>
    <w:p w:rsidR="00966F23" w:rsidRDefault="00966F23" w:rsidP="00966F23">
      <w:pPr>
        <w:autoSpaceDE w:val="0"/>
        <w:autoSpaceDN w:val="0"/>
        <w:adjustRightInd w:val="0"/>
        <w:rPr>
          <w:rFonts w:ascii="Helvetica Neue" w:hAnsi="Helvetica Neue" w:cs="Helvetica Neue"/>
          <w:b/>
          <w:bCs/>
          <w:color w:val="000000"/>
          <w:sz w:val="22"/>
          <w:szCs w:val="22"/>
        </w:rPr>
      </w:pPr>
    </w:p>
    <w:p w:rsidR="00634A36" w:rsidRDefault="00634A36" w:rsidP="00966F23">
      <w:pPr>
        <w:autoSpaceDE w:val="0"/>
        <w:autoSpaceDN w:val="0"/>
        <w:adjustRightInd w:val="0"/>
        <w:rPr>
          <w:rFonts w:ascii="Helvetica Neue" w:hAnsi="Helvetica Neue" w:cs="Helvetica Neue"/>
          <w:b/>
          <w:bCs/>
          <w:color w:val="000000"/>
          <w:sz w:val="22"/>
          <w:szCs w:val="22"/>
        </w:rPr>
      </w:pPr>
    </w:p>
    <w:p w:rsidR="00634A36" w:rsidRDefault="00634A36" w:rsidP="00966F23">
      <w:pPr>
        <w:autoSpaceDE w:val="0"/>
        <w:autoSpaceDN w:val="0"/>
        <w:adjustRightInd w:val="0"/>
        <w:rPr>
          <w:rFonts w:ascii="Helvetica Neue" w:hAnsi="Helvetica Neue" w:cs="Helvetica Neue"/>
          <w:b/>
          <w:bCs/>
          <w:color w:val="000000"/>
          <w:sz w:val="22"/>
          <w:szCs w:val="22"/>
        </w:rPr>
      </w:pPr>
    </w:p>
    <w:p w:rsidR="00634A36" w:rsidRDefault="00634A36" w:rsidP="00966F23">
      <w:pPr>
        <w:autoSpaceDE w:val="0"/>
        <w:autoSpaceDN w:val="0"/>
        <w:adjustRightInd w:val="0"/>
        <w:rPr>
          <w:rFonts w:ascii="Helvetica Neue" w:hAnsi="Helvetica Neue" w:cs="Helvetica Neue"/>
          <w:b/>
          <w:bCs/>
          <w:color w:val="000000"/>
          <w:sz w:val="22"/>
          <w:szCs w:val="22"/>
        </w:rPr>
      </w:pPr>
    </w:p>
    <w:p w:rsidR="00634A36" w:rsidRDefault="00634A36" w:rsidP="00966F23">
      <w:pPr>
        <w:autoSpaceDE w:val="0"/>
        <w:autoSpaceDN w:val="0"/>
        <w:adjustRightInd w:val="0"/>
        <w:rPr>
          <w:rFonts w:ascii="Helvetica Neue" w:hAnsi="Helvetica Neue" w:cs="Helvetica Neue"/>
          <w:b/>
          <w:bCs/>
          <w:color w:val="000000"/>
          <w:sz w:val="22"/>
          <w:szCs w:val="22"/>
        </w:rPr>
      </w:pPr>
    </w:p>
    <w:p w:rsidR="00634A36" w:rsidRDefault="00634A36" w:rsidP="00966F23">
      <w:pPr>
        <w:autoSpaceDE w:val="0"/>
        <w:autoSpaceDN w:val="0"/>
        <w:adjustRightInd w:val="0"/>
        <w:rPr>
          <w:rFonts w:ascii="Helvetica Neue" w:hAnsi="Helvetica Neue" w:cs="Helvetica Neue"/>
          <w:b/>
          <w:bCs/>
          <w:color w:val="000000"/>
          <w:sz w:val="22"/>
          <w:szCs w:val="22"/>
        </w:rPr>
      </w:pPr>
    </w:p>
    <w:p w:rsidR="00966F23" w:rsidRDefault="00966F23" w:rsidP="00966F23">
      <w:pPr>
        <w:autoSpaceDE w:val="0"/>
        <w:autoSpaceDN w:val="0"/>
        <w:adjustRightInd w:val="0"/>
        <w:rPr>
          <w:rFonts w:ascii="Helvetica Neue" w:hAnsi="Helvetica Neue" w:cs="Helvetica Neue"/>
          <w:b/>
          <w:bCs/>
          <w:color w:val="000000"/>
          <w:sz w:val="22"/>
          <w:szCs w:val="22"/>
        </w:rPr>
      </w:pPr>
      <w:r w:rsidRPr="00966F23">
        <w:rPr>
          <w:rFonts w:ascii="Helvetica Neue" w:hAnsi="Helvetica Neue" w:cs="Helvetica Neue"/>
          <w:b/>
          <w:bCs/>
          <w:color w:val="000000"/>
          <w:sz w:val="22"/>
          <w:szCs w:val="22"/>
        </w:rPr>
        <w:lastRenderedPageBreak/>
        <w:drawing>
          <wp:anchor distT="0" distB="0" distL="114300" distR="114300" simplePos="0" relativeHeight="251658240" behindDoc="1" locked="0" layoutInCell="1" allowOverlap="1" wp14:anchorId="4D0AAA43">
            <wp:simplePos x="0" y="0"/>
            <wp:positionH relativeFrom="column">
              <wp:posOffset>76200</wp:posOffset>
            </wp:positionH>
            <wp:positionV relativeFrom="paragraph">
              <wp:posOffset>342899</wp:posOffset>
            </wp:positionV>
            <wp:extent cx="4800600" cy="638757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07638" cy="6396940"/>
                    </a:xfrm>
                    <a:prstGeom prst="rect">
                      <a:avLst/>
                    </a:prstGeom>
                  </pic:spPr>
                </pic:pic>
              </a:graphicData>
            </a:graphic>
            <wp14:sizeRelH relativeFrom="page">
              <wp14:pctWidth>0</wp14:pctWidth>
            </wp14:sizeRelH>
            <wp14:sizeRelV relativeFrom="page">
              <wp14:pctHeight>0</wp14:pctHeight>
            </wp14:sizeRelV>
          </wp:anchor>
        </w:drawing>
      </w:r>
      <w:r>
        <w:rPr>
          <w:rFonts w:ascii="Helvetica Neue" w:hAnsi="Helvetica Neue" w:cs="Helvetica Neue"/>
          <w:b/>
          <w:bCs/>
          <w:color w:val="000000"/>
          <w:sz w:val="22"/>
          <w:szCs w:val="22"/>
        </w:rPr>
        <w:t>UGA Health Center Application Sample Home Screen</w:t>
      </w:r>
      <w:r>
        <w:rPr>
          <w:rFonts w:ascii="Helvetica Neue" w:hAnsi="Helvetica Neue" w:cs="Helvetica Neue"/>
          <w:b/>
          <w:bCs/>
          <w:color w:val="000000"/>
          <w:sz w:val="22"/>
          <w:szCs w:val="22"/>
        </w:rPr>
        <w:br w:type="page"/>
      </w:r>
      <w:r>
        <w:rPr>
          <w:rFonts w:ascii="Helvetica Neue" w:hAnsi="Helvetica Neue" w:cs="Helvetica Neue"/>
          <w:b/>
          <w:bCs/>
          <w:color w:val="000000"/>
          <w:sz w:val="22"/>
          <w:szCs w:val="22"/>
        </w:rPr>
        <w:lastRenderedPageBreak/>
        <w:t>Sample Survey completed by</w:t>
      </w:r>
      <w:r w:rsidR="00EF542B">
        <w:rPr>
          <w:rFonts w:ascii="Helvetica Neue" w:hAnsi="Helvetica Neue" w:cs="Helvetica Neue"/>
          <w:b/>
          <w:bCs/>
          <w:color w:val="000000"/>
          <w:sz w:val="22"/>
          <w:szCs w:val="22"/>
        </w:rPr>
        <w:t xml:space="preserve"> 12</w:t>
      </w:r>
      <w:bookmarkStart w:id="0" w:name="_GoBack"/>
      <w:bookmarkEnd w:id="0"/>
      <w:r>
        <w:rPr>
          <w:rFonts w:ascii="Helvetica Neue" w:hAnsi="Helvetica Neue" w:cs="Helvetica Neue"/>
          <w:b/>
          <w:bCs/>
          <w:color w:val="000000"/>
          <w:sz w:val="22"/>
          <w:szCs w:val="22"/>
        </w:rPr>
        <w:t xml:space="preserve"> UGA health center patients to pinpoint user </w:t>
      </w:r>
      <w:r w:rsidR="00415A90">
        <w:rPr>
          <w:rFonts w:ascii="Helvetica Neue" w:hAnsi="Helvetica Neue" w:cs="Helvetica Neue"/>
          <w:b/>
          <w:bCs/>
          <w:color w:val="000000"/>
          <w:sz w:val="22"/>
          <w:szCs w:val="22"/>
        </w:rPr>
        <w:t>needs</w:t>
      </w:r>
      <w:r>
        <w:rPr>
          <w:rFonts w:ascii="Helvetica Neue" w:hAnsi="Helvetica Neue" w:cs="Helvetica Neue"/>
          <w:b/>
          <w:bCs/>
          <w:color w:val="000000"/>
          <w:sz w:val="22"/>
          <w:szCs w:val="22"/>
        </w:rPr>
        <w:t>:</w:t>
      </w:r>
    </w:p>
    <w:p w:rsidR="00966F23" w:rsidRDefault="00966F23" w:rsidP="00966F23">
      <w:pPr>
        <w:autoSpaceDE w:val="0"/>
        <w:autoSpaceDN w:val="0"/>
        <w:adjustRightInd w:val="0"/>
        <w:rPr>
          <w:rFonts w:ascii="Helvetica Neue" w:hAnsi="Helvetica Neue" w:cs="Helvetica Neue"/>
          <w:b/>
          <w:bCs/>
          <w:color w:val="000000"/>
          <w:sz w:val="22"/>
          <w:szCs w:val="22"/>
        </w:rPr>
      </w:pPr>
    </w:p>
    <w:p w:rsidR="00966F23" w:rsidRDefault="00966F23" w:rsidP="00966F23">
      <w:pPr>
        <w:autoSpaceDE w:val="0"/>
        <w:autoSpaceDN w:val="0"/>
        <w:adjustRightInd w:val="0"/>
        <w:rPr>
          <w:rFonts w:ascii="Helvetica Neue" w:hAnsi="Helvetica Neue" w:cs="Helvetica Neue"/>
          <w:color w:val="000000"/>
          <w:sz w:val="22"/>
          <w:szCs w:val="22"/>
        </w:rPr>
      </w:pPr>
    </w:p>
    <w:p w:rsidR="00966F23" w:rsidRDefault="00966F23" w:rsidP="00966F23">
      <w:pPr>
        <w:autoSpaceDE w:val="0"/>
        <w:autoSpaceDN w:val="0"/>
        <w:adjustRightInd w:val="0"/>
        <w:spacing w:line="480" w:lineRule="auto"/>
        <w:jc w:val="center"/>
        <w:rPr>
          <w:rFonts w:ascii="Helvetica" w:hAnsi="Helvetica" w:cs="Helvetica"/>
          <w:color w:val="000000"/>
          <w:sz w:val="22"/>
          <w:szCs w:val="22"/>
        </w:rPr>
      </w:pPr>
      <w:r>
        <w:rPr>
          <w:rFonts w:ascii="Helvetica" w:hAnsi="Helvetica" w:cs="Helvetica"/>
          <w:color w:val="000000"/>
          <w:sz w:val="22"/>
          <w:szCs w:val="22"/>
        </w:rPr>
        <w:t>Circle one</w:t>
      </w:r>
    </w:p>
    <w:p w:rsidR="00966F23" w:rsidRDefault="00966F23" w:rsidP="00966F23">
      <w:pPr>
        <w:autoSpaceDE w:val="0"/>
        <w:autoSpaceDN w:val="0"/>
        <w:adjustRightInd w:val="0"/>
        <w:spacing w:line="480" w:lineRule="auto"/>
        <w:rPr>
          <w:rFonts w:ascii="Helvetica" w:hAnsi="Helvetica" w:cs="Helvetica"/>
          <w:color w:val="000000"/>
          <w:sz w:val="22"/>
          <w:szCs w:val="22"/>
        </w:rPr>
      </w:pPr>
      <w:r>
        <w:rPr>
          <w:rFonts w:ascii="Helvetica" w:hAnsi="Helvetica" w:cs="Helvetica"/>
          <w:b/>
          <w:bCs/>
          <w:color w:val="000000"/>
          <w:sz w:val="22"/>
          <w:szCs w:val="22"/>
        </w:rPr>
        <w:t>Age</w:t>
      </w:r>
      <w:r>
        <w:rPr>
          <w:rFonts w:ascii="Helvetica" w:hAnsi="Helvetica" w:cs="Helvetica"/>
          <w:color w:val="000000"/>
          <w:sz w:val="22"/>
          <w:szCs w:val="22"/>
        </w:rPr>
        <w:t>:  18-</w:t>
      </w:r>
      <w:proofErr w:type="gramStart"/>
      <w:r>
        <w:rPr>
          <w:rFonts w:ascii="Helvetica" w:hAnsi="Helvetica" w:cs="Helvetica"/>
          <w:color w:val="000000"/>
          <w:sz w:val="22"/>
          <w:szCs w:val="22"/>
        </w:rPr>
        <w:t>25  26</w:t>
      </w:r>
      <w:proofErr w:type="gramEnd"/>
      <w:r>
        <w:rPr>
          <w:rFonts w:ascii="Helvetica" w:hAnsi="Helvetica" w:cs="Helvetica"/>
          <w:color w:val="000000"/>
          <w:sz w:val="22"/>
          <w:szCs w:val="22"/>
        </w:rPr>
        <w:t>-45  46+  Prefer not to answer</w:t>
      </w:r>
      <w:r>
        <w:rPr>
          <w:rFonts w:ascii="Helvetica" w:hAnsi="Helvetica" w:cs="Helvetica"/>
          <w:color w:val="000000"/>
          <w:sz w:val="22"/>
          <w:szCs w:val="22"/>
        </w:rPr>
        <w:tab/>
        <w:t xml:space="preserve"> </w:t>
      </w:r>
      <w:r>
        <w:rPr>
          <w:rFonts w:ascii="Helvetica" w:hAnsi="Helvetica" w:cs="Helvetica"/>
          <w:b/>
          <w:bCs/>
          <w:color w:val="000000"/>
          <w:sz w:val="22"/>
          <w:szCs w:val="22"/>
        </w:rPr>
        <w:t>Gender</w:t>
      </w:r>
      <w:r>
        <w:rPr>
          <w:rFonts w:ascii="Helvetica" w:hAnsi="Helvetica" w:cs="Helvetica"/>
          <w:color w:val="000000"/>
          <w:sz w:val="22"/>
          <w:szCs w:val="22"/>
        </w:rPr>
        <w:t>:   Male    Female     Prefer not to answer</w:t>
      </w:r>
    </w:p>
    <w:p w:rsidR="00966F23" w:rsidRDefault="00966F23" w:rsidP="00966F23">
      <w:pPr>
        <w:autoSpaceDE w:val="0"/>
        <w:autoSpaceDN w:val="0"/>
        <w:adjustRightInd w:val="0"/>
        <w:spacing w:line="480" w:lineRule="auto"/>
        <w:ind w:left="720" w:hanging="360"/>
        <w:rPr>
          <w:rFonts w:ascii="Helvetica" w:hAnsi="Helvetica" w:cs="Helvetica"/>
          <w:color w:val="000000"/>
          <w:sz w:val="22"/>
          <w:szCs w:val="22"/>
        </w:rPr>
      </w:pPr>
      <w:r>
        <w:rPr>
          <w:rFonts w:ascii="Helvetica" w:hAnsi="Helvetica" w:cs="Helvetica"/>
          <w:color w:val="000000"/>
          <w:sz w:val="22"/>
          <w:szCs w:val="22"/>
        </w:rPr>
        <w:t>How frequently do you go to the health center on average? (per semester)</w:t>
      </w:r>
    </w:p>
    <w:p w:rsidR="00966F23" w:rsidRDefault="00966F23" w:rsidP="00966F23">
      <w:pPr>
        <w:autoSpaceDE w:val="0"/>
        <w:autoSpaceDN w:val="0"/>
        <w:adjustRightInd w:val="0"/>
        <w:spacing w:line="480" w:lineRule="auto"/>
        <w:ind w:left="720"/>
        <w:rPr>
          <w:rFonts w:ascii="Helvetica" w:hAnsi="Helvetica" w:cs="Helvetica"/>
          <w:color w:val="000000"/>
          <w:sz w:val="22"/>
          <w:szCs w:val="22"/>
        </w:rPr>
      </w:pPr>
    </w:p>
    <w:p w:rsidR="00966F23" w:rsidRDefault="00966F23" w:rsidP="00966F23">
      <w:pPr>
        <w:autoSpaceDE w:val="0"/>
        <w:autoSpaceDN w:val="0"/>
        <w:adjustRightInd w:val="0"/>
        <w:spacing w:line="276" w:lineRule="auto"/>
        <w:ind w:left="720" w:hanging="360"/>
        <w:rPr>
          <w:rFonts w:ascii="Helvetica" w:hAnsi="Helvetica" w:cs="Helvetica"/>
          <w:color w:val="000000"/>
          <w:sz w:val="22"/>
          <w:szCs w:val="22"/>
        </w:rPr>
      </w:pPr>
      <w:r>
        <w:rPr>
          <w:rFonts w:ascii="Helvetica" w:hAnsi="Helvetica" w:cs="Helvetica"/>
          <w:color w:val="000000"/>
          <w:sz w:val="22"/>
          <w:szCs w:val="22"/>
        </w:rPr>
        <w:t>If UGA had its own standalone health center app, would you use it?</w:t>
      </w:r>
    </w:p>
    <w:p w:rsidR="00966F23" w:rsidRDefault="00966F23" w:rsidP="00966F23">
      <w:pPr>
        <w:autoSpaceDE w:val="0"/>
        <w:autoSpaceDN w:val="0"/>
        <w:adjustRightInd w:val="0"/>
        <w:spacing w:line="276" w:lineRule="auto"/>
        <w:ind w:left="720" w:hanging="360"/>
        <w:rPr>
          <w:rFonts w:ascii="Helvetica" w:hAnsi="Helvetica" w:cs="Helvetica"/>
          <w:color w:val="000000"/>
          <w:sz w:val="22"/>
          <w:szCs w:val="22"/>
        </w:rPr>
      </w:pPr>
    </w:p>
    <w:p w:rsidR="00966F23" w:rsidRDefault="00966F23" w:rsidP="00966F23">
      <w:pPr>
        <w:autoSpaceDE w:val="0"/>
        <w:autoSpaceDN w:val="0"/>
        <w:adjustRightInd w:val="0"/>
        <w:spacing w:line="276" w:lineRule="auto"/>
        <w:ind w:left="1440"/>
        <w:rPr>
          <w:rFonts w:ascii="Helvetica" w:hAnsi="Helvetica" w:cs="Helvetica"/>
          <w:color w:val="000000"/>
          <w:sz w:val="22"/>
          <w:szCs w:val="22"/>
        </w:rPr>
      </w:pPr>
      <w:r>
        <w:rPr>
          <w:rFonts w:ascii="Helvetica" w:hAnsi="Helvetica" w:cs="Helvetica"/>
          <w:color w:val="000000"/>
          <w:sz w:val="22"/>
          <w:szCs w:val="22"/>
        </w:rPr>
        <w:t xml:space="preserve">Yes </w:t>
      </w:r>
      <w:r>
        <w:rPr>
          <w:rFonts w:ascii="Helvetica" w:hAnsi="Helvetica" w:cs="Helvetica"/>
          <w:color w:val="000000"/>
          <w:sz w:val="22"/>
          <w:szCs w:val="22"/>
        </w:rPr>
        <w:tab/>
      </w:r>
      <w:r>
        <w:rPr>
          <w:rFonts w:ascii="Helvetica" w:hAnsi="Helvetica" w:cs="Helvetica"/>
          <w:color w:val="000000"/>
          <w:sz w:val="22"/>
          <w:szCs w:val="22"/>
        </w:rPr>
        <w:tab/>
      </w:r>
      <w:r>
        <w:rPr>
          <w:rFonts w:ascii="Helvetica" w:hAnsi="Helvetica" w:cs="Helvetica"/>
          <w:color w:val="000000"/>
          <w:sz w:val="22"/>
          <w:szCs w:val="22"/>
        </w:rPr>
        <w:tab/>
      </w:r>
      <w:r>
        <w:rPr>
          <w:rFonts w:ascii="Helvetica" w:hAnsi="Helvetica" w:cs="Helvetica"/>
          <w:color w:val="000000"/>
          <w:sz w:val="22"/>
          <w:szCs w:val="22"/>
        </w:rPr>
        <w:tab/>
        <w:t>No</w:t>
      </w:r>
    </w:p>
    <w:p w:rsidR="00966F23" w:rsidRDefault="00966F23" w:rsidP="00966F23">
      <w:pPr>
        <w:autoSpaceDE w:val="0"/>
        <w:autoSpaceDN w:val="0"/>
        <w:adjustRightInd w:val="0"/>
        <w:spacing w:line="276" w:lineRule="auto"/>
        <w:ind w:left="1440"/>
        <w:rPr>
          <w:rFonts w:ascii="Helvetica" w:hAnsi="Helvetica" w:cs="Helvetica"/>
          <w:color w:val="000000"/>
          <w:sz w:val="22"/>
          <w:szCs w:val="22"/>
        </w:rPr>
      </w:pPr>
    </w:p>
    <w:p w:rsidR="00966F23" w:rsidRDefault="00966F23" w:rsidP="00966F23">
      <w:pPr>
        <w:autoSpaceDE w:val="0"/>
        <w:autoSpaceDN w:val="0"/>
        <w:adjustRightInd w:val="0"/>
        <w:spacing w:line="480" w:lineRule="auto"/>
        <w:ind w:left="720" w:hanging="360"/>
        <w:rPr>
          <w:rFonts w:ascii="Helvetica" w:hAnsi="Helvetica" w:cs="Helvetica"/>
          <w:color w:val="000000"/>
          <w:sz w:val="22"/>
          <w:szCs w:val="22"/>
        </w:rPr>
      </w:pPr>
      <w:r>
        <w:rPr>
          <w:rFonts w:ascii="Helvetica" w:hAnsi="Helvetica" w:cs="Helvetica"/>
          <w:color w:val="000000"/>
          <w:sz w:val="22"/>
          <w:szCs w:val="22"/>
        </w:rPr>
        <w:t>Do you have concerns with the patient portal / check-in process as it is now? If so, explain</w:t>
      </w:r>
    </w:p>
    <w:p w:rsidR="00966F23" w:rsidRDefault="00966F23" w:rsidP="00966F23">
      <w:pPr>
        <w:autoSpaceDE w:val="0"/>
        <w:autoSpaceDN w:val="0"/>
        <w:adjustRightInd w:val="0"/>
        <w:spacing w:line="480" w:lineRule="auto"/>
        <w:rPr>
          <w:rFonts w:ascii="Helvetica" w:hAnsi="Helvetica" w:cs="Helvetica"/>
          <w:color w:val="000000"/>
          <w:sz w:val="22"/>
          <w:szCs w:val="22"/>
        </w:rPr>
      </w:pPr>
    </w:p>
    <w:p w:rsidR="00966F23" w:rsidRDefault="00966F23" w:rsidP="00966F23">
      <w:pPr>
        <w:autoSpaceDE w:val="0"/>
        <w:autoSpaceDN w:val="0"/>
        <w:adjustRightInd w:val="0"/>
        <w:spacing w:line="480" w:lineRule="auto"/>
        <w:ind w:left="720" w:hanging="360"/>
        <w:rPr>
          <w:rFonts w:ascii="Helvetica" w:hAnsi="Helvetica" w:cs="Helvetica"/>
          <w:color w:val="000000"/>
          <w:sz w:val="22"/>
          <w:szCs w:val="22"/>
        </w:rPr>
      </w:pPr>
      <w:r>
        <w:rPr>
          <w:rFonts w:ascii="Helvetica" w:hAnsi="Helvetica" w:cs="Helvetica"/>
          <w:color w:val="000000"/>
          <w:sz w:val="22"/>
          <w:szCs w:val="22"/>
        </w:rPr>
        <w:t xml:space="preserve">Scale 1-5, 5 being most proficient, how savvy </w:t>
      </w:r>
      <w:proofErr w:type="gramStart"/>
      <w:r>
        <w:rPr>
          <w:rFonts w:ascii="Helvetica" w:hAnsi="Helvetica" w:cs="Helvetica"/>
          <w:color w:val="000000"/>
          <w:sz w:val="22"/>
          <w:szCs w:val="22"/>
        </w:rPr>
        <w:t>are</w:t>
      </w:r>
      <w:proofErr w:type="gramEnd"/>
      <w:r>
        <w:rPr>
          <w:rFonts w:ascii="Helvetica" w:hAnsi="Helvetica" w:cs="Helvetica"/>
          <w:color w:val="000000"/>
          <w:sz w:val="22"/>
          <w:szCs w:val="22"/>
        </w:rPr>
        <w:t xml:space="preserve"> you with technology?</w:t>
      </w:r>
    </w:p>
    <w:p w:rsidR="00966F23" w:rsidRDefault="00966F23" w:rsidP="00966F23">
      <w:pPr>
        <w:autoSpaceDE w:val="0"/>
        <w:autoSpaceDN w:val="0"/>
        <w:adjustRightInd w:val="0"/>
        <w:spacing w:line="480" w:lineRule="auto"/>
        <w:ind w:left="720"/>
        <w:rPr>
          <w:rFonts w:ascii="Helvetica" w:hAnsi="Helvetica" w:cs="Helvetica"/>
          <w:color w:val="000000"/>
          <w:sz w:val="22"/>
          <w:szCs w:val="22"/>
        </w:rPr>
      </w:pPr>
    </w:p>
    <w:p w:rsidR="00966F23" w:rsidRDefault="00966F23" w:rsidP="00966F23">
      <w:pPr>
        <w:autoSpaceDE w:val="0"/>
        <w:autoSpaceDN w:val="0"/>
        <w:adjustRightInd w:val="0"/>
        <w:spacing w:line="480" w:lineRule="auto"/>
        <w:ind w:left="720" w:hanging="360"/>
        <w:rPr>
          <w:rFonts w:ascii="Helvetica" w:hAnsi="Helvetica" w:cs="Helvetica"/>
          <w:color w:val="000000"/>
          <w:sz w:val="22"/>
          <w:szCs w:val="22"/>
        </w:rPr>
      </w:pPr>
      <w:r>
        <w:rPr>
          <w:rFonts w:ascii="Helvetica" w:hAnsi="Helvetica" w:cs="Helvetica"/>
          <w:color w:val="000000"/>
          <w:sz w:val="22"/>
          <w:szCs w:val="22"/>
        </w:rPr>
        <w:t>How often do you log into your patient portal? (per semester)</w:t>
      </w:r>
    </w:p>
    <w:p w:rsidR="00966F23" w:rsidRDefault="00966F23" w:rsidP="00966F23">
      <w:pPr>
        <w:autoSpaceDE w:val="0"/>
        <w:autoSpaceDN w:val="0"/>
        <w:adjustRightInd w:val="0"/>
        <w:spacing w:line="480" w:lineRule="auto"/>
        <w:rPr>
          <w:rFonts w:ascii="Helvetica" w:hAnsi="Helvetica" w:cs="Helvetica"/>
          <w:color w:val="000000"/>
          <w:sz w:val="22"/>
          <w:szCs w:val="22"/>
        </w:rPr>
      </w:pPr>
    </w:p>
    <w:p w:rsidR="00966F23" w:rsidRDefault="00966F23" w:rsidP="00966F23">
      <w:pPr>
        <w:autoSpaceDE w:val="0"/>
        <w:autoSpaceDN w:val="0"/>
        <w:adjustRightInd w:val="0"/>
        <w:spacing w:line="480" w:lineRule="auto"/>
        <w:ind w:left="720" w:hanging="360"/>
        <w:rPr>
          <w:rFonts w:ascii="Helvetica" w:hAnsi="Helvetica" w:cs="Helvetica"/>
          <w:color w:val="000000"/>
          <w:sz w:val="22"/>
          <w:szCs w:val="22"/>
        </w:rPr>
      </w:pPr>
      <w:r>
        <w:rPr>
          <w:rFonts w:ascii="Helvetica" w:hAnsi="Helvetica" w:cs="Helvetica"/>
          <w:color w:val="000000"/>
          <w:sz w:val="22"/>
          <w:szCs w:val="22"/>
        </w:rPr>
        <w:t xml:space="preserve">What operating system do you use? (Apple iOS or Android) </w:t>
      </w:r>
    </w:p>
    <w:p w:rsidR="00966F23" w:rsidRDefault="00966F23" w:rsidP="00966F23">
      <w:pPr>
        <w:autoSpaceDE w:val="0"/>
        <w:autoSpaceDN w:val="0"/>
        <w:adjustRightInd w:val="0"/>
        <w:spacing w:line="480" w:lineRule="auto"/>
        <w:rPr>
          <w:rFonts w:ascii="Helvetica" w:hAnsi="Helvetica" w:cs="Helvetica"/>
          <w:color w:val="000000"/>
          <w:sz w:val="22"/>
          <w:szCs w:val="22"/>
        </w:rPr>
      </w:pPr>
    </w:p>
    <w:p w:rsidR="00966F23" w:rsidRDefault="00966F23" w:rsidP="00966F23">
      <w:pPr>
        <w:autoSpaceDE w:val="0"/>
        <w:autoSpaceDN w:val="0"/>
        <w:adjustRightInd w:val="0"/>
        <w:spacing w:line="480" w:lineRule="auto"/>
        <w:ind w:left="720" w:hanging="360"/>
        <w:rPr>
          <w:rFonts w:ascii="Helvetica" w:hAnsi="Helvetica" w:cs="Helvetica"/>
          <w:color w:val="000000"/>
          <w:sz w:val="22"/>
          <w:szCs w:val="22"/>
        </w:rPr>
      </w:pPr>
      <w:r>
        <w:rPr>
          <w:rFonts w:ascii="Helvetica" w:hAnsi="Helvetica" w:cs="Helvetica"/>
          <w:color w:val="000000"/>
          <w:sz w:val="22"/>
          <w:szCs w:val="22"/>
        </w:rPr>
        <w:t>Would you prefer to use a website or mobile application for health center purposes?</w:t>
      </w:r>
    </w:p>
    <w:p w:rsidR="00966F23" w:rsidRDefault="00966F23" w:rsidP="00966F23">
      <w:pPr>
        <w:autoSpaceDE w:val="0"/>
        <w:autoSpaceDN w:val="0"/>
        <w:adjustRightInd w:val="0"/>
        <w:ind w:left="720"/>
        <w:rPr>
          <w:rFonts w:ascii="Helvetica" w:hAnsi="Helvetica" w:cs="Helvetica"/>
          <w:color w:val="000000"/>
          <w:sz w:val="22"/>
          <w:szCs w:val="22"/>
        </w:rPr>
      </w:pPr>
    </w:p>
    <w:p w:rsidR="00966F23" w:rsidRDefault="00966F23" w:rsidP="00966F23">
      <w:pPr>
        <w:autoSpaceDE w:val="0"/>
        <w:autoSpaceDN w:val="0"/>
        <w:adjustRightInd w:val="0"/>
        <w:spacing w:line="480" w:lineRule="auto"/>
        <w:ind w:left="720"/>
        <w:rPr>
          <w:rFonts w:ascii="Helvetica" w:hAnsi="Helvetica" w:cs="Helvetica"/>
          <w:color w:val="000000"/>
          <w:sz w:val="22"/>
          <w:szCs w:val="22"/>
        </w:rPr>
      </w:pPr>
    </w:p>
    <w:p w:rsidR="00966F23" w:rsidRDefault="00966F23" w:rsidP="00966F23">
      <w:pPr>
        <w:autoSpaceDE w:val="0"/>
        <w:autoSpaceDN w:val="0"/>
        <w:adjustRightInd w:val="0"/>
        <w:spacing w:line="276" w:lineRule="auto"/>
        <w:ind w:left="720" w:hanging="360"/>
        <w:rPr>
          <w:rFonts w:ascii="Helvetica" w:hAnsi="Helvetica" w:cs="Helvetica"/>
          <w:color w:val="000000"/>
          <w:sz w:val="22"/>
          <w:szCs w:val="22"/>
        </w:rPr>
      </w:pPr>
      <w:r>
        <w:rPr>
          <w:rFonts w:ascii="Helvetica" w:hAnsi="Helvetica" w:cs="Helvetica"/>
          <w:color w:val="000000"/>
          <w:sz w:val="22"/>
          <w:szCs w:val="22"/>
        </w:rPr>
        <w:t>Would you be interested in electronic payment services at the Health Center? (</w:t>
      </w:r>
      <w:proofErr w:type="spellStart"/>
      <w:r>
        <w:rPr>
          <w:rFonts w:ascii="Helvetica" w:hAnsi="Helvetica" w:cs="Helvetica"/>
          <w:color w:val="000000"/>
          <w:sz w:val="22"/>
          <w:szCs w:val="22"/>
        </w:rPr>
        <w:t>ex Apple</w:t>
      </w:r>
      <w:proofErr w:type="spellEnd"/>
      <w:r>
        <w:rPr>
          <w:rFonts w:ascii="Helvetica" w:hAnsi="Helvetica" w:cs="Helvetica"/>
          <w:color w:val="000000"/>
          <w:sz w:val="22"/>
          <w:szCs w:val="22"/>
        </w:rPr>
        <w:t xml:space="preserve"> Pay)</w:t>
      </w:r>
    </w:p>
    <w:p w:rsidR="00966F23" w:rsidRDefault="00966F23" w:rsidP="00966F23">
      <w:pPr>
        <w:autoSpaceDE w:val="0"/>
        <w:autoSpaceDN w:val="0"/>
        <w:adjustRightInd w:val="0"/>
        <w:spacing w:line="276" w:lineRule="auto"/>
        <w:ind w:left="720" w:hanging="360"/>
        <w:rPr>
          <w:rFonts w:ascii="Helvetica" w:hAnsi="Helvetica" w:cs="Helvetica"/>
          <w:color w:val="000000"/>
          <w:sz w:val="22"/>
          <w:szCs w:val="22"/>
        </w:rPr>
      </w:pPr>
    </w:p>
    <w:p w:rsidR="00966F23" w:rsidRDefault="00966F23" w:rsidP="00966F23">
      <w:pPr>
        <w:autoSpaceDE w:val="0"/>
        <w:autoSpaceDN w:val="0"/>
        <w:adjustRightInd w:val="0"/>
        <w:spacing w:line="276" w:lineRule="auto"/>
        <w:ind w:left="1440"/>
        <w:rPr>
          <w:rFonts w:ascii="Helvetica" w:hAnsi="Helvetica" w:cs="Helvetica"/>
          <w:color w:val="000000"/>
          <w:sz w:val="22"/>
          <w:szCs w:val="22"/>
        </w:rPr>
      </w:pPr>
      <w:r>
        <w:rPr>
          <w:rFonts w:ascii="Helvetica" w:hAnsi="Helvetica" w:cs="Helvetica"/>
          <w:color w:val="000000"/>
          <w:sz w:val="22"/>
          <w:szCs w:val="22"/>
        </w:rPr>
        <w:t xml:space="preserve">Yes </w:t>
      </w:r>
      <w:r>
        <w:rPr>
          <w:rFonts w:ascii="Helvetica" w:hAnsi="Helvetica" w:cs="Helvetica"/>
          <w:color w:val="000000"/>
          <w:sz w:val="22"/>
          <w:szCs w:val="22"/>
        </w:rPr>
        <w:tab/>
      </w:r>
      <w:r>
        <w:rPr>
          <w:rFonts w:ascii="Helvetica" w:hAnsi="Helvetica" w:cs="Helvetica"/>
          <w:color w:val="000000"/>
          <w:sz w:val="22"/>
          <w:szCs w:val="22"/>
        </w:rPr>
        <w:tab/>
      </w:r>
      <w:r>
        <w:rPr>
          <w:rFonts w:ascii="Helvetica" w:hAnsi="Helvetica" w:cs="Helvetica"/>
          <w:color w:val="000000"/>
          <w:sz w:val="22"/>
          <w:szCs w:val="22"/>
        </w:rPr>
        <w:tab/>
      </w:r>
      <w:r>
        <w:rPr>
          <w:rFonts w:ascii="Helvetica" w:hAnsi="Helvetica" w:cs="Helvetica"/>
          <w:color w:val="000000"/>
          <w:sz w:val="22"/>
          <w:szCs w:val="22"/>
        </w:rPr>
        <w:tab/>
      </w:r>
      <w:r>
        <w:rPr>
          <w:rFonts w:ascii="Helvetica" w:hAnsi="Helvetica" w:cs="Helvetica"/>
          <w:color w:val="000000"/>
          <w:sz w:val="22"/>
          <w:szCs w:val="22"/>
        </w:rPr>
        <w:tab/>
        <w:t xml:space="preserve">No </w:t>
      </w:r>
    </w:p>
    <w:p w:rsidR="00966F23" w:rsidRDefault="00966F23" w:rsidP="00966F23">
      <w:pPr>
        <w:autoSpaceDE w:val="0"/>
        <w:autoSpaceDN w:val="0"/>
        <w:adjustRightInd w:val="0"/>
        <w:spacing w:line="276" w:lineRule="auto"/>
        <w:ind w:left="1440"/>
        <w:rPr>
          <w:rFonts w:ascii="Helvetica" w:hAnsi="Helvetica" w:cs="Helvetica"/>
          <w:color w:val="000000"/>
          <w:sz w:val="22"/>
          <w:szCs w:val="22"/>
        </w:rPr>
      </w:pPr>
    </w:p>
    <w:p w:rsidR="00966F23" w:rsidRDefault="00966F23" w:rsidP="00966F23">
      <w:pPr>
        <w:autoSpaceDE w:val="0"/>
        <w:autoSpaceDN w:val="0"/>
        <w:adjustRightInd w:val="0"/>
        <w:spacing w:line="276" w:lineRule="auto"/>
        <w:ind w:left="1440"/>
        <w:rPr>
          <w:rFonts w:ascii="Helvetica" w:hAnsi="Helvetica" w:cs="Helvetica"/>
          <w:color w:val="000000"/>
          <w:sz w:val="22"/>
          <w:szCs w:val="22"/>
        </w:rPr>
      </w:pPr>
    </w:p>
    <w:p w:rsidR="005410F8" w:rsidRPr="00966F23" w:rsidRDefault="00966F23" w:rsidP="00966F23">
      <w:pPr>
        <w:autoSpaceDE w:val="0"/>
        <w:autoSpaceDN w:val="0"/>
        <w:adjustRightInd w:val="0"/>
        <w:spacing w:line="480" w:lineRule="auto"/>
        <w:ind w:left="720" w:hanging="360"/>
        <w:rPr>
          <w:rFonts w:ascii="Helvetica" w:hAnsi="Helvetica" w:cs="Helvetica"/>
          <w:color w:val="000000"/>
          <w:sz w:val="22"/>
          <w:szCs w:val="22"/>
        </w:rPr>
      </w:pPr>
      <w:r>
        <w:rPr>
          <w:rFonts w:ascii="Helvetica" w:hAnsi="Helvetica" w:cs="Helvetica"/>
          <w:color w:val="000000"/>
          <w:sz w:val="22"/>
          <w:szCs w:val="22"/>
        </w:rPr>
        <w:t>Do you know how much your services cost (</w:t>
      </w:r>
      <w:proofErr w:type="spellStart"/>
      <w:r>
        <w:rPr>
          <w:rFonts w:ascii="Helvetica" w:hAnsi="Helvetica" w:cs="Helvetica"/>
          <w:color w:val="000000"/>
          <w:sz w:val="22"/>
          <w:szCs w:val="22"/>
        </w:rPr>
        <w:t>ex Insurance</w:t>
      </w:r>
      <w:proofErr w:type="spellEnd"/>
      <w:r>
        <w:rPr>
          <w:rFonts w:ascii="Helvetica" w:hAnsi="Helvetica" w:cs="Helvetica"/>
          <w:color w:val="000000"/>
          <w:sz w:val="22"/>
          <w:szCs w:val="22"/>
        </w:rPr>
        <w:t>, etc.) if not, would you be interested in a cost breakdown implementation within the app?</w:t>
      </w:r>
    </w:p>
    <w:sectPr w:rsidR="005410F8" w:rsidRPr="00966F23" w:rsidSect="0075086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0000012E">
      <w:start w:val="1"/>
      <w:numFmt w:val="decimal"/>
      <w:lvlText w:val="%2."/>
      <w:lvlJc w:val="left"/>
      <w:pPr>
        <w:ind w:left="1440" w:hanging="360"/>
      </w:pPr>
    </w:lvl>
    <w:lvl w:ilvl="2" w:tplc="0000012F">
      <w:start w:val="1"/>
      <w:numFmt w:val="upperRoman"/>
      <w:lvlText w:val="%3."/>
      <w:lvlJc w:val="left"/>
      <w:pPr>
        <w:ind w:left="2160" w:hanging="360"/>
      </w:pPr>
    </w:lvl>
    <w:lvl w:ilvl="3" w:tplc="00000130">
      <w:start w:val="1"/>
      <w:numFmt w:val="upperRoman"/>
      <w:lvlText w:val="%4."/>
      <w:lvlJc w:val="left"/>
      <w:pPr>
        <w:ind w:left="2880" w:hanging="360"/>
      </w:pPr>
    </w:lvl>
    <w:lvl w:ilvl="4" w:tplc="00000131">
      <w:start w:val="1"/>
      <w:numFmt w:val="upperRoman"/>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3"/>
      <w:numFmt w:val="decimal"/>
      <w:lvlText w:val="%1."/>
      <w:lvlJc w:val="left"/>
      <w:pPr>
        <w:ind w:left="720" w:hanging="360"/>
      </w:pPr>
    </w:lvl>
    <w:lvl w:ilvl="1" w:tplc="00000192">
      <w:start w:val="2"/>
      <w:numFmt w:val="decimal"/>
      <w:lvlText w:val="%2."/>
      <w:lvlJc w:val="left"/>
      <w:pPr>
        <w:ind w:left="1440" w:hanging="360"/>
      </w:pPr>
    </w:lvl>
    <w:lvl w:ilvl="2" w:tplc="00000193">
      <w:start w:val="1"/>
      <w:numFmt w:val="upperRoman"/>
      <w:lvlText w:val="%3."/>
      <w:lvlJc w:val="left"/>
      <w:pPr>
        <w:ind w:left="2160" w:hanging="360"/>
      </w:pPr>
    </w:lvl>
    <w:lvl w:ilvl="3" w:tplc="00000194">
      <w:start w:val="1"/>
      <w:numFmt w:val="upperRoman"/>
      <w:lvlText w:val="%4."/>
      <w:lvlJc w:val="left"/>
      <w:pPr>
        <w:ind w:left="2880" w:hanging="360"/>
      </w:pPr>
    </w:lvl>
    <w:lvl w:ilvl="4" w:tplc="00000195">
      <w:start w:val="1"/>
      <w:numFmt w:val="upperRoman"/>
      <w:lvlText w:val="%5."/>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3"/>
      <w:numFmt w:val="decimal"/>
      <w:lvlText w:val="%1."/>
      <w:lvlJc w:val="left"/>
      <w:pPr>
        <w:ind w:left="720" w:hanging="360"/>
      </w:pPr>
    </w:lvl>
    <w:lvl w:ilvl="1" w:tplc="000001F6">
      <w:start w:val="3"/>
      <w:numFmt w:val="decimal"/>
      <w:lvlText w:val="%2."/>
      <w:lvlJc w:val="left"/>
      <w:pPr>
        <w:ind w:left="1440" w:hanging="360"/>
      </w:pPr>
    </w:lvl>
    <w:lvl w:ilvl="2" w:tplc="000001F7">
      <w:start w:val="1"/>
      <w:numFmt w:val="upperRoman"/>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23"/>
    <w:rsid w:val="002C351B"/>
    <w:rsid w:val="00415A90"/>
    <w:rsid w:val="005410F8"/>
    <w:rsid w:val="00634A36"/>
    <w:rsid w:val="008016CF"/>
    <w:rsid w:val="00966F23"/>
    <w:rsid w:val="009B2610"/>
    <w:rsid w:val="009C1709"/>
    <w:rsid w:val="00EA607F"/>
    <w:rsid w:val="00EF5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E2072"/>
  <w15:chartTrackingRefBased/>
  <w15:docId w15:val="{33038B1D-24B2-4443-9B3C-F033FA7C8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Madden</dc:creator>
  <cp:keywords/>
  <dc:description/>
  <cp:lastModifiedBy>Justin  Madden</cp:lastModifiedBy>
  <cp:revision>3</cp:revision>
  <dcterms:created xsi:type="dcterms:W3CDTF">2019-02-06T00:22:00Z</dcterms:created>
  <dcterms:modified xsi:type="dcterms:W3CDTF">2019-02-07T04:10:00Z</dcterms:modified>
</cp:coreProperties>
</file>